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34F5EB" w14:textId="1FB54126" w:rsidR="00A9204E" w:rsidRDefault="00AD43BF" w:rsidP="006C088A">
      <w:pPr>
        <w:jc w:val="center"/>
        <w:rPr>
          <w:b/>
          <w:bCs/>
          <w:sz w:val="32"/>
          <w:szCs w:val="32"/>
        </w:rPr>
      </w:pPr>
      <w:r>
        <w:rPr>
          <w:b/>
          <w:bCs/>
          <w:sz w:val="32"/>
          <w:szCs w:val="32"/>
        </w:rPr>
        <w:t>Venora</w:t>
      </w:r>
      <w:r w:rsidR="006C088A" w:rsidRPr="006C088A">
        <w:rPr>
          <w:b/>
          <w:bCs/>
          <w:sz w:val="32"/>
          <w:szCs w:val="32"/>
        </w:rPr>
        <w:t xml:space="preserve"> Hotel Reservation Analysis</w:t>
      </w:r>
    </w:p>
    <w:p w14:paraId="4EC6BA68" w14:textId="77777777" w:rsidR="000B4F5A" w:rsidRPr="000B4F5A" w:rsidRDefault="000B4F5A" w:rsidP="000B4F5A">
      <w:pPr>
        <w:rPr>
          <w:sz w:val="20"/>
          <w:szCs w:val="20"/>
          <w:lang w:val="en-IN"/>
        </w:rPr>
      </w:pPr>
    </w:p>
    <w:p w14:paraId="610B10A4" w14:textId="68430ADF" w:rsidR="006C088A" w:rsidRDefault="000B4F5A" w:rsidP="000B4F5A">
      <w:pPr>
        <w:rPr>
          <w:sz w:val="20"/>
          <w:szCs w:val="20"/>
        </w:rPr>
      </w:pPr>
      <w:r w:rsidRPr="000B4F5A">
        <w:rPr>
          <w:sz w:val="20"/>
          <w:szCs w:val="20"/>
        </w:rPr>
        <w:t>This project involves the creation of an interactive Excel dashboard designed to analyze hotel booking data. The dashboard allows users to explore key metrics, such as booking rates, cancellation rates, and revenue trends. It also provides insights into customer preferences and behavior, enabling hotel management to make informed decisions based on data-driven insights.</w:t>
      </w:r>
    </w:p>
    <w:p w14:paraId="5B7AA6D1" w14:textId="77777777" w:rsidR="000B4F5A" w:rsidRDefault="000B4F5A" w:rsidP="000B4F5A">
      <w:pPr>
        <w:rPr>
          <w:sz w:val="20"/>
          <w:szCs w:val="20"/>
        </w:rPr>
      </w:pPr>
    </w:p>
    <w:p w14:paraId="10ECF8AB" w14:textId="32103A3A" w:rsidR="000B4F5A" w:rsidRPr="000B4F5A" w:rsidRDefault="000F3B5F" w:rsidP="000B4F5A">
      <w:pPr>
        <w:rPr>
          <w:b/>
          <w:bCs/>
          <w:sz w:val="20"/>
          <w:szCs w:val="20"/>
          <w:lang w:val="en-IN"/>
        </w:rPr>
      </w:pPr>
      <w:r>
        <w:rPr>
          <w:b/>
          <w:bCs/>
          <w:sz w:val="20"/>
          <w:szCs w:val="20"/>
          <w:lang w:val="en-IN"/>
        </w:rPr>
        <w:t>Key</w:t>
      </w:r>
      <w:r w:rsidR="000B4F5A" w:rsidRPr="000B4F5A">
        <w:rPr>
          <w:b/>
          <w:bCs/>
          <w:sz w:val="20"/>
          <w:szCs w:val="20"/>
          <w:lang w:val="en-IN"/>
        </w:rPr>
        <w:t xml:space="preserve"> Features</w:t>
      </w:r>
    </w:p>
    <w:p w14:paraId="42FC1FAB" w14:textId="77777777" w:rsidR="000B4F5A" w:rsidRDefault="000B4F5A" w:rsidP="000B4F5A">
      <w:pPr>
        <w:rPr>
          <w:sz w:val="20"/>
          <w:szCs w:val="20"/>
        </w:rPr>
      </w:pPr>
    </w:p>
    <w:p w14:paraId="7A39539B" w14:textId="77777777" w:rsidR="000B4F5A" w:rsidRDefault="000B4F5A" w:rsidP="000B4F5A">
      <w:pPr>
        <w:rPr>
          <w:sz w:val="20"/>
          <w:szCs w:val="20"/>
        </w:rPr>
      </w:pPr>
    </w:p>
    <w:p w14:paraId="5DEB371C" w14:textId="018CAFC7" w:rsidR="000B4F5A" w:rsidRPr="000B4F5A" w:rsidRDefault="000F3B5F" w:rsidP="000B4F5A">
      <w:pPr>
        <w:numPr>
          <w:ilvl w:val="0"/>
          <w:numId w:val="25"/>
        </w:numPr>
        <w:rPr>
          <w:sz w:val="20"/>
          <w:szCs w:val="20"/>
          <w:lang w:val="en-IN"/>
        </w:rPr>
      </w:pPr>
      <w:r>
        <w:rPr>
          <w:b/>
          <w:bCs/>
          <w:sz w:val="20"/>
          <w:szCs w:val="20"/>
          <w:lang w:val="en-IN"/>
        </w:rPr>
        <w:t xml:space="preserve">KPI </w:t>
      </w:r>
      <w:r w:rsidR="00784950">
        <w:rPr>
          <w:b/>
          <w:bCs/>
          <w:sz w:val="20"/>
          <w:szCs w:val="20"/>
          <w:lang w:val="en-IN"/>
        </w:rPr>
        <w:t>Cards:</w:t>
      </w:r>
      <w:r>
        <w:rPr>
          <w:b/>
          <w:bCs/>
          <w:sz w:val="20"/>
          <w:szCs w:val="20"/>
          <w:lang w:val="en-IN"/>
        </w:rPr>
        <w:t xml:space="preserve"> </w:t>
      </w:r>
      <w:r w:rsidRPr="00827DFB">
        <w:rPr>
          <w:sz w:val="20"/>
          <w:szCs w:val="20"/>
          <w:lang w:val="en-IN"/>
        </w:rPr>
        <w:t xml:space="preserve">Provided to </w:t>
      </w:r>
      <w:r w:rsidR="00827DFB" w:rsidRPr="00827DFB">
        <w:rPr>
          <w:sz w:val="20"/>
          <w:szCs w:val="20"/>
        </w:rPr>
        <w:t>measure the performance of the business, Will give the overview of total booking count,</w:t>
      </w:r>
      <w:r w:rsidR="00827DFB">
        <w:rPr>
          <w:sz w:val="20"/>
          <w:szCs w:val="20"/>
        </w:rPr>
        <w:t xml:space="preserve"> </w:t>
      </w:r>
      <w:r w:rsidR="00827DFB" w:rsidRPr="00827DFB">
        <w:rPr>
          <w:sz w:val="20"/>
          <w:szCs w:val="20"/>
        </w:rPr>
        <w:t>cancellation %,Total</w:t>
      </w:r>
      <w:r w:rsidR="00827DFB">
        <w:rPr>
          <w:sz w:val="20"/>
          <w:szCs w:val="20"/>
        </w:rPr>
        <w:t xml:space="preserve"> </w:t>
      </w:r>
      <w:r w:rsidR="00827DFB" w:rsidRPr="00827DFB">
        <w:rPr>
          <w:sz w:val="20"/>
          <w:szCs w:val="20"/>
        </w:rPr>
        <w:t xml:space="preserve"> Revenue,</w:t>
      </w:r>
      <w:r w:rsidR="00827DFB">
        <w:rPr>
          <w:sz w:val="20"/>
          <w:szCs w:val="20"/>
        </w:rPr>
        <w:t xml:space="preserve"> </w:t>
      </w:r>
      <w:r w:rsidR="00827DFB" w:rsidRPr="00827DFB">
        <w:rPr>
          <w:sz w:val="20"/>
          <w:szCs w:val="20"/>
        </w:rPr>
        <w:t>Total Number of the room booked for night stay,</w:t>
      </w:r>
      <w:r w:rsidR="00827DFB">
        <w:rPr>
          <w:sz w:val="20"/>
          <w:szCs w:val="20"/>
        </w:rPr>
        <w:t xml:space="preserve">  </w:t>
      </w:r>
      <w:r w:rsidR="00827DFB" w:rsidRPr="00827DFB">
        <w:rPr>
          <w:sz w:val="20"/>
          <w:szCs w:val="20"/>
        </w:rPr>
        <w:t>Average room rate.</w:t>
      </w:r>
    </w:p>
    <w:p w14:paraId="23AE0D15" w14:textId="77777777" w:rsidR="000B4F5A" w:rsidRPr="000B4F5A" w:rsidRDefault="000B4F5A" w:rsidP="000B4F5A">
      <w:pPr>
        <w:numPr>
          <w:ilvl w:val="0"/>
          <w:numId w:val="25"/>
        </w:numPr>
        <w:rPr>
          <w:sz w:val="20"/>
          <w:szCs w:val="20"/>
          <w:lang w:val="en-IN"/>
        </w:rPr>
      </w:pPr>
      <w:r w:rsidRPr="000B4F5A">
        <w:rPr>
          <w:b/>
          <w:bCs/>
          <w:sz w:val="20"/>
          <w:szCs w:val="20"/>
          <w:lang w:val="en-IN"/>
        </w:rPr>
        <w:t>Booking Trends</w:t>
      </w:r>
      <w:r w:rsidRPr="000B4F5A">
        <w:rPr>
          <w:sz w:val="20"/>
          <w:szCs w:val="20"/>
          <w:lang w:val="en-IN"/>
        </w:rPr>
        <w:t>: A clear view of booking patterns over time, helping to track peak booking periods.</w:t>
      </w:r>
    </w:p>
    <w:p w14:paraId="6738A549" w14:textId="5BAF6D2F" w:rsidR="000B4F5A" w:rsidRPr="000B4F5A" w:rsidRDefault="000B4F5A" w:rsidP="000B4F5A">
      <w:pPr>
        <w:numPr>
          <w:ilvl w:val="0"/>
          <w:numId w:val="25"/>
        </w:numPr>
        <w:rPr>
          <w:sz w:val="20"/>
          <w:szCs w:val="20"/>
          <w:lang w:val="en-IN"/>
        </w:rPr>
      </w:pPr>
      <w:r w:rsidRPr="000B4F5A">
        <w:rPr>
          <w:b/>
          <w:bCs/>
          <w:sz w:val="20"/>
          <w:szCs w:val="20"/>
          <w:lang w:val="en-IN"/>
        </w:rPr>
        <w:t>Customer Preferences</w:t>
      </w:r>
      <w:r w:rsidRPr="000B4F5A">
        <w:rPr>
          <w:sz w:val="20"/>
          <w:szCs w:val="20"/>
          <w:lang w:val="en-IN"/>
        </w:rPr>
        <w:t xml:space="preserve">: Analysis of </w:t>
      </w:r>
      <w:r w:rsidR="00827DFB">
        <w:rPr>
          <w:sz w:val="20"/>
          <w:szCs w:val="20"/>
          <w:lang w:val="en-IN"/>
        </w:rPr>
        <w:t xml:space="preserve">category of </w:t>
      </w:r>
      <w:r w:rsidRPr="000B4F5A">
        <w:rPr>
          <w:sz w:val="20"/>
          <w:szCs w:val="20"/>
          <w:lang w:val="en-IN"/>
        </w:rPr>
        <w:t xml:space="preserve">customer </w:t>
      </w:r>
      <w:r w:rsidR="00827DFB">
        <w:rPr>
          <w:sz w:val="20"/>
          <w:szCs w:val="20"/>
          <w:lang w:val="en-IN"/>
        </w:rPr>
        <w:t>who has invested, booking chancel pattern they used most</w:t>
      </w:r>
    </w:p>
    <w:p w14:paraId="0329C661" w14:textId="77777777" w:rsidR="000B4F5A" w:rsidRPr="000B4F5A" w:rsidRDefault="000B4F5A" w:rsidP="000B4F5A">
      <w:pPr>
        <w:numPr>
          <w:ilvl w:val="0"/>
          <w:numId w:val="25"/>
        </w:numPr>
        <w:rPr>
          <w:sz w:val="20"/>
          <w:szCs w:val="20"/>
          <w:lang w:val="en-IN"/>
        </w:rPr>
      </w:pPr>
      <w:r w:rsidRPr="000B4F5A">
        <w:rPr>
          <w:b/>
          <w:bCs/>
          <w:sz w:val="20"/>
          <w:szCs w:val="20"/>
          <w:lang w:val="en-IN"/>
        </w:rPr>
        <w:t>Cancellation Analysis</w:t>
      </w:r>
      <w:r w:rsidRPr="000B4F5A">
        <w:rPr>
          <w:sz w:val="20"/>
          <w:szCs w:val="20"/>
          <w:lang w:val="en-IN"/>
        </w:rPr>
        <w:t>: A section dedicated to exploring booking cancellations, including key reasons and patterns.</w:t>
      </w:r>
    </w:p>
    <w:p w14:paraId="0C740442" w14:textId="77777777" w:rsidR="000B4F5A" w:rsidRDefault="000B4F5A" w:rsidP="000B4F5A">
      <w:pPr>
        <w:rPr>
          <w:sz w:val="20"/>
          <w:szCs w:val="20"/>
        </w:rPr>
      </w:pPr>
    </w:p>
    <w:p w14:paraId="4A668214" w14:textId="5A8145AC" w:rsidR="00E76B4D" w:rsidRDefault="00E76B4D" w:rsidP="00E76B4D">
      <w:pPr>
        <w:rPr>
          <w:b/>
          <w:bCs/>
          <w:sz w:val="20"/>
          <w:szCs w:val="20"/>
          <w:lang w:val="en-IN"/>
        </w:rPr>
      </w:pPr>
      <w:r w:rsidRPr="00E76B4D">
        <w:rPr>
          <w:b/>
          <w:bCs/>
          <w:sz w:val="20"/>
          <w:szCs w:val="20"/>
          <w:lang w:val="en-IN"/>
        </w:rPr>
        <w:t>Data Sources</w:t>
      </w:r>
      <w:r>
        <w:rPr>
          <w:b/>
          <w:bCs/>
          <w:sz w:val="20"/>
          <w:szCs w:val="20"/>
          <w:lang w:val="en-IN"/>
        </w:rPr>
        <w:t>:</w:t>
      </w:r>
    </w:p>
    <w:p w14:paraId="716753B1" w14:textId="77777777" w:rsidR="00784950" w:rsidRDefault="00784950" w:rsidP="00E76B4D">
      <w:pPr>
        <w:rPr>
          <w:b/>
          <w:bCs/>
          <w:sz w:val="20"/>
          <w:szCs w:val="20"/>
          <w:lang w:val="en-IN"/>
        </w:rPr>
      </w:pPr>
    </w:p>
    <w:p w14:paraId="125E96D3" w14:textId="52B76F4C" w:rsidR="00784950" w:rsidRPr="00784950" w:rsidRDefault="00784950" w:rsidP="00E76B4D">
      <w:pPr>
        <w:rPr>
          <w:sz w:val="20"/>
          <w:szCs w:val="20"/>
          <w:lang w:val="en-IN"/>
        </w:rPr>
      </w:pPr>
      <w:hyperlink r:id="rId8" w:history="1">
        <w:r w:rsidRPr="00784950">
          <w:rPr>
            <w:rStyle w:val="Hyperlink"/>
            <w:sz w:val="20"/>
            <w:szCs w:val="20"/>
            <w:lang w:val="en-IN"/>
          </w:rPr>
          <w:t>https://docs.google.com/spreadsheets/d/1yND41g-WWgKOzSfJLvCpDjTRXBtyTF7I/edit?gid=537427480#gid=537427480</w:t>
        </w:r>
      </w:hyperlink>
    </w:p>
    <w:p w14:paraId="05118547" w14:textId="77777777" w:rsidR="009C390F" w:rsidRDefault="009C390F" w:rsidP="00E76B4D">
      <w:pPr>
        <w:rPr>
          <w:b/>
          <w:bCs/>
          <w:sz w:val="20"/>
          <w:szCs w:val="20"/>
          <w:lang w:val="en-IN"/>
        </w:rPr>
      </w:pPr>
    </w:p>
    <w:p w14:paraId="0DD2F7BA" w14:textId="77777777" w:rsidR="009C390F" w:rsidRDefault="009C390F" w:rsidP="00E76B4D">
      <w:pPr>
        <w:rPr>
          <w:b/>
          <w:bCs/>
          <w:sz w:val="20"/>
          <w:szCs w:val="20"/>
          <w:lang w:val="en-IN"/>
        </w:rPr>
      </w:pPr>
    </w:p>
    <w:p w14:paraId="616681FF" w14:textId="40CEECF5" w:rsidR="009C390F" w:rsidRDefault="009C390F" w:rsidP="00E76B4D">
      <w:pPr>
        <w:rPr>
          <w:b/>
          <w:bCs/>
          <w:sz w:val="20"/>
          <w:szCs w:val="20"/>
          <w:lang w:val="en-IN"/>
        </w:rPr>
      </w:pPr>
      <w:r>
        <w:rPr>
          <w:b/>
          <w:bCs/>
          <w:sz w:val="20"/>
          <w:szCs w:val="20"/>
          <w:lang w:val="en-IN"/>
        </w:rPr>
        <w:t>Sample Screenshot:</w:t>
      </w:r>
    </w:p>
    <w:p w14:paraId="173DBA90" w14:textId="77777777" w:rsidR="000F3B5F" w:rsidRDefault="000F3B5F" w:rsidP="00E76B4D">
      <w:pPr>
        <w:rPr>
          <w:b/>
          <w:bCs/>
          <w:sz w:val="20"/>
          <w:szCs w:val="20"/>
          <w:lang w:val="en-IN"/>
        </w:rPr>
      </w:pPr>
    </w:p>
    <w:p w14:paraId="27F16987" w14:textId="24110C48" w:rsidR="000F3B5F" w:rsidRDefault="000F3B5F" w:rsidP="00E76B4D">
      <w:pPr>
        <w:rPr>
          <w:b/>
          <w:bCs/>
          <w:sz w:val="20"/>
          <w:szCs w:val="20"/>
          <w:lang w:val="en-IN"/>
        </w:rPr>
      </w:pPr>
    </w:p>
    <w:p w14:paraId="313A0D54" w14:textId="5B3442B0" w:rsidR="00E76B4D" w:rsidRDefault="00E305E2" w:rsidP="00E76B4D">
      <w:pPr>
        <w:rPr>
          <w:b/>
          <w:bCs/>
          <w:sz w:val="20"/>
          <w:szCs w:val="20"/>
          <w:lang w:val="en-IN"/>
        </w:rPr>
      </w:pPr>
      <w:r w:rsidRPr="00E305E2">
        <w:rPr>
          <w:b/>
          <w:bCs/>
          <w:sz w:val="20"/>
          <w:szCs w:val="20"/>
          <w:lang w:val="en-IN"/>
        </w:rPr>
        <w:drawing>
          <wp:inline distT="0" distB="0" distL="0" distR="0" wp14:anchorId="7EEF4010" wp14:editId="2B32854C">
            <wp:extent cx="5943600" cy="3339465"/>
            <wp:effectExtent l="0" t="0" r="0" b="0"/>
            <wp:docPr id="1581596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96241" name=""/>
                    <pic:cNvPicPr/>
                  </pic:nvPicPr>
                  <pic:blipFill>
                    <a:blip r:embed="rId9"/>
                    <a:stretch>
                      <a:fillRect/>
                    </a:stretch>
                  </pic:blipFill>
                  <pic:spPr>
                    <a:xfrm>
                      <a:off x="0" y="0"/>
                      <a:ext cx="5943600" cy="3339465"/>
                    </a:xfrm>
                    <a:prstGeom prst="rect">
                      <a:avLst/>
                    </a:prstGeom>
                  </pic:spPr>
                </pic:pic>
              </a:graphicData>
            </a:graphic>
          </wp:inline>
        </w:drawing>
      </w:r>
    </w:p>
    <w:p w14:paraId="7019AEBC" w14:textId="77777777" w:rsidR="00E76B4D" w:rsidRPr="00E76B4D" w:rsidRDefault="00E76B4D" w:rsidP="00E76B4D">
      <w:pPr>
        <w:rPr>
          <w:b/>
          <w:bCs/>
          <w:sz w:val="20"/>
          <w:szCs w:val="20"/>
          <w:lang w:val="en-IN"/>
        </w:rPr>
      </w:pPr>
    </w:p>
    <w:p w14:paraId="3BCD36FA" w14:textId="77777777" w:rsidR="00DB0932" w:rsidRDefault="00DB0932" w:rsidP="000B4F5A">
      <w:pPr>
        <w:rPr>
          <w:b/>
          <w:bCs/>
          <w:sz w:val="20"/>
          <w:szCs w:val="20"/>
        </w:rPr>
      </w:pPr>
    </w:p>
    <w:p w14:paraId="5D035115" w14:textId="7B45B211" w:rsidR="00E76B4D" w:rsidRPr="000F3B5F" w:rsidRDefault="000F3B5F" w:rsidP="000B4F5A">
      <w:pPr>
        <w:rPr>
          <w:b/>
          <w:bCs/>
          <w:sz w:val="20"/>
          <w:szCs w:val="20"/>
        </w:rPr>
      </w:pPr>
      <w:r w:rsidRPr="000F3B5F">
        <w:rPr>
          <w:b/>
          <w:bCs/>
          <w:sz w:val="20"/>
          <w:szCs w:val="20"/>
        </w:rPr>
        <w:lastRenderedPageBreak/>
        <w:t>Visualizations used in the dashboards:</w:t>
      </w:r>
    </w:p>
    <w:p w14:paraId="2D00BFC3" w14:textId="77777777" w:rsidR="000F3B5F" w:rsidRDefault="000F3B5F" w:rsidP="000B4F5A">
      <w:pPr>
        <w:rPr>
          <w:sz w:val="20"/>
          <w:szCs w:val="20"/>
        </w:rPr>
      </w:pPr>
    </w:p>
    <w:p w14:paraId="1830AE5D" w14:textId="6817FCAF" w:rsidR="000F3B5F" w:rsidRDefault="000F3B5F" w:rsidP="000B4F5A">
      <w:pPr>
        <w:rPr>
          <w:sz w:val="20"/>
          <w:szCs w:val="20"/>
        </w:rPr>
      </w:pPr>
      <w:r w:rsidRPr="00827DFB">
        <w:rPr>
          <w:b/>
          <w:bCs/>
          <w:sz w:val="20"/>
          <w:szCs w:val="20"/>
        </w:rPr>
        <w:t>KPI Cards:</w:t>
      </w:r>
      <w:r>
        <w:rPr>
          <w:sz w:val="20"/>
          <w:szCs w:val="20"/>
        </w:rPr>
        <w:t xml:space="preserve"> </w:t>
      </w:r>
      <w:r w:rsidR="00DB0932" w:rsidRPr="00DB0932">
        <w:rPr>
          <w:sz w:val="20"/>
          <w:szCs w:val="20"/>
        </w:rPr>
        <w:t>These metrics are provided to evaluate business performance, offering an overview of the total booking count, cancellation percentage, total revenue, total number of rooms booked for overnight stays, and the average room rate</w:t>
      </w:r>
      <w:r w:rsidR="00DB0932">
        <w:rPr>
          <w:sz w:val="20"/>
          <w:szCs w:val="20"/>
        </w:rPr>
        <w:t>.</w:t>
      </w:r>
    </w:p>
    <w:p w14:paraId="2B3983E0" w14:textId="6D339975" w:rsidR="00E76B4D" w:rsidRDefault="00827DFB" w:rsidP="000B4F5A">
      <w:pPr>
        <w:rPr>
          <w:sz w:val="20"/>
          <w:szCs w:val="20"/>
        </w:rPr>
      </w:pPr>
      <w:r>
        <w:rPr>
          <w:sz w:val="20"/>
          <w:szCs w:val="20"/>
        </w:rPr>
        <w:t xml:space="preserve"> </w:t>
      </w:r>
      <w:r w:rsidRPr="00827DFB">
        <w:rPr>
          <w:b/>
          <w:bCs/>
          <w:sz w:val="20"/>
          <w:szCs w:val="20"/>
        </w:rPr>
        <w:t>Slicer For Date range selection:</w:t>
      </w:r>
      <w:r>
        <w:rPr>
          <w:sz w:val="20"/>
          <w:szCs w:val="20"/>
        </w:rPr>
        <w:t xml:space="preserve"> User can </w:t>
      </w:r>
      <w:r w:rsidR="00D50BB0">
        <w:rPr>
          <w:sz w:val="20"/>
          <w:szCs w:val="20"/>
        </w:rPr>
        <w:t>slide</w:t>
      </w:r>
      <w:r>
        <w:rPr>
          <w:sz w:val="20"/>
          <w:szCs w:val="20"/>
        </w:rPr>
        <w:t xml:space="preserve"> through the slicer and can select the required date range.</w:t>
      </w:r>
    </w:p>
    <w:p w14:paraId="4F249302" w14:textId="662A6A52" w:rsidR="00827DFB" w:rsidRPr="00827DFB" w:rsidRDefault="00827DFB" w:rsidP="000B4F5A">
      <w:pPr>
        <w:rPr>
          <w:b/>
          <w:bCs/>
          <w:sz w:val="20"/>
          <w:szCs w:val="20"/>
        </w:rPr>
      </w:pPr>
      <w:r w:rsidRPr="00827DFB">
        <w:rPr>
          <w:b/>
          <w:bCs/>
          <w:sz w:val="20"/>
          <w:szCs w:val="20"/>
        </w:rPr>
        <w:t xml:space="preserve">Slicer card for </w:t>
      </w:r>
      <w:r w:rsidR="006653E1" w:rsidRPr="00827DFB">
        <w:rPr>
          <w:b/>
          <w:bCs/>
          <w:sz w:val="20"/>
          <w:szCs w:val="20"/>
        </w:rPr>
        <w:t>Year (</w:t>
      </w:r>
      <w:r w:rsidRPr="00827DFB">
        <w:rPr>
          <w:b/>
          <w:bCs/>
          <w:sz w:val="20"/>
          <w:szCs w:val="20"/>
        </w:rPr>
        <w:t xml:space="preserve">Button): </w:t>
      </w:r>
      <w:r w:rsidR="006653E1" w:rsidRPr="006653E1">
        <w:rPr>
          <w:sz w:val="20"/>
          <w:szCs w:val="20"/>
        </w:rPr>
        <w:t>Allow the user to select the year</w:t>
      </w:r>
      <w:r w:rsidR="006653E1">
        <w:rPr>
          <w:b/>
          <w:bCs/>
          <w:sz w:val="20"/>
          <w:szCs w:val="20"/>
        </w:rPr>
        <w:t>.</w:t>
      </w:r>
    </w:p>
    <w:p w14:paraId="6656F77F" w14:textId="6E303D77" w:rsidR="00827DFB" w:rsidRDefault="00827DFB" w:rsidP="000B4F5A">
      <w:pPr>
        <w:rPr>
          <w:sz w:val="20"/>
          <w:szCs w:val="20"/>
        </w:rPr>
      </w:pPr>
      <w:r w:rsidRPr="00827DFB">
        <w:rPr>
          <w:b/>
          <w:bCs/>
          <w:sz w:val="20"/>
          <w:szCs w:val="20"/>
        </w:rPr>
        <w:t>Filter Card:</w:t>
      </w:r>
      <w:r>
        <w:rPr>
          <w:sz w:val="20"/>
          <w:szCs w:val="20"/>
        </w:rPr>
        <w:t xml:space="preserve"> This will allow the user to select the booking channel, which allows us to know customer preference media for booking the hotel.</w:t>
      </w:r>
    </w:p>
    <w:p w14:paraId="280F312A" w14:textId="043DABED" w:rsidR="00827DFB" w:rsidRDefault="00827DFB" w:rsidP="000B4F5A">
      <w:pPr>
        <w:rPr>
          <w:sz w:val="20"/>
          <w:szCs w:val="20"/>
        </w:rPr>
      </w:pPr>
      <w:r w:rsidRPr="006653E1">
        <w:rPr>
          <w:b/>
          <w:bCs/>
          <w:sz w:val="20"/>
          <w:szCs w:val="20"/>
        </w:rPr>
        <w:t>Text Box:</w:t>
      </w:r>
      <w:r>
        <w:rPr>
          <w:sz w:val="20"/>
          <w:szCs w:val="20"/>
        </w:rPr>
        <w:t xml:space="preserve"> Website of the hotel is linked to it for easy access</w:t>
      </w:r>
      <w:r w:rsidR="006653E1">
        <w:rPr>
          <w:sz w:val="20"/>
          <w:szCs w:val="20"/>
        </w:rPr>
        <w:t>.</w:t>
      </w:r>
    </w:p>
    <w:p w14:paraId="14BD341A" w14:textId="1068EC2B" w:rsidR="006653E1" w:rsidRDefault="006653E1" w:rsidP="000B4F5A">
      <w:pPr>
        <w:rPr>
          <w:sz w:val="20"/>
          <w:szCs w:val="20"/>
        </w:rPr>
      </w:pPr>
      <w:r w:rsidRPr="006653E1">
        <w:rPr>
          <w:b/>
          <w:bCs/>
          <w:sz w:val="20"/>
          <w:szCs w:val="20"/>
        </w:rPr>
        <w:t xml:space="preserve">Line Chart: </w:t>
      </w:r>
      <w:r w:rsidRPr="006653E1">
        <w:rPr>
          <w:sz w:val="20"/>
          <w:szCs w:val="20"/>
        </w:rPr>
        <w:t xml:space="preserve">This chart will </w:t>
      </w:r>
      <w:r w:rsidR="00D50BB0" w:rsidRPr="006653E1">
        <w:rPr>
          <w:sz w:val="20"/>
          <w:szCs w:val="20"/>
        </w:rPr>
        <w:t>give</w:t>
      </w:r>
      <w:r w:rsidRPr="006653E1">
        <w:rPr>
          <w:sz w:val="20"/>
          <w:szCs w:val="20"/>
        </w:rPr>
        <w:t xml:space="preserve"> the book count over the stay date</w:t>
      </w:r>
      <w:r w:rsidR="00D50BB0" w:rsidRPr="006653E1">
        <w:rPr>
          <w:sz w:val="20"/>
          <w:szCs w:val="20"/>
        </w:rPr>
        <w:t>. From</w:t>
      </w:r>
      <w:r w:rsidRPr="006653E1">
        <w:rPr>
          <w:sz w:val="20"/>
          <w:szCs w:val="20"/>
        </w:rPr>
        <w:t xml:space="preserve"> this chart we can </w:t>
      </w:r>
      <w:r w:rsidR="00D50BB0" w:rsidRPr="006653E1">
        <w:rPr>
          <w:sz w:val="20"/>
          <w:szCs w:val="20"/>
        </w:rPr>
        <w:t>easily</w:t>
      </w:r>
      <w:r w:rsidRPr="006653E1">
        <w:rPr>
          <w:sz w:val="20"/>
          <w:szCs w:val="20"/>
        </w:rPr>
        <w:t xml:space="preserve"> know the </w:t>
      </w:r>
      <w:r w:rsidR="00D50BB0" w:rsidRPr="006653E1">
        <w:rPr>
          <w:sz w:val="20"/>
          <w:szCs w:val="20"/>
        </w:rPr>
        <w:t>season in</w:t>
      </w:r>
      <w:r w:rsidRPr="006653E1">
        <w:rPr>
          <w:sz w:val="20"/>
          <w:szCs w:val="20"/>
        </w:rPr>
        <w:t xml:space="preserve"> which </w:t>
      </w:r>
      <w:r w:rsidR="00D50BB0" w:rsidRPr="006653E1">
        <w:rPr>
          <w:sz w:val="20"/>
          <w:szCs w:val="20"/>
        </w:rPr>
        <w:t>the highest</w:t>
      </w:r>
      <w:r w:rsidRPr="006653E1">
        <w:rPr>
          <w:sz w:val="20"/>
          <w:szCs w:val="20"/>
        </w:rPr>
        <w:t xml:space="preserve"> and lowest bookings are taken place.</w:t>
      </w:r>
      <w:r>
        <w:rPr>
          <w:sz w:val="20"/>
          <w:szCs w:val="20"/>
        </w:rPr>
        <w:t xml:space="preserve"> </w:t>
      </w:r>
      <w:r w:rsidR="00D50BB0">
        <w:rPr>
          <w:sz w:val="20"/>
          <w:szCs w:val="20"/>
        </w:rPr>
        <w:t>Also,</w:t>
      </w:r>
      <w:r>
        <w:rPr>
          <w:sz w:val="20"/>
          <w:szCs w:val="20"/>
        </w:rPr>
        <w:t xml:space="preserve"> tooltips are given so that when we put cursor on the line you will also get to know the single night </w:t>
      </w:r>
      <w:r w:rsidR="00D50BB0">
        <w:rPr>
          <w:sz w:val="20"/>
          <w:szCs w:val="20"/>
        </w:rPr>
        <w:t>room</w:t>
      </w:r>
      <w:r>
        <w:rPr>
          <w:sz w:val="20"/>
          <w:szCs w:val="20"/>
        </w:rPr>
        <w:t xml:space="preserve"> booking count and multi-night room booking count.</w:t>
      </w:r>
    </w:p>
    <w:p w14:paraId="13C80A8C" w14:textId="2B1E1639" w:rsidR="00D50BB0" w:rsidRDefault="00D50BB0" w:rsidP="000B4F5A">
      <w:pPr>
        <w:rPr>
          <w:sz w:val="20"/>
          <w:szCs w:val="20"/>
        </w:rPr>
      </w:pPr>
      <w:r>
        <w:rPr>
          <w:sz w:val="20"/>
          <w:szCs w:val="20"/>
        </w:rPr>
        <w:t>One more line chart given to provide the cancellation and booking trend over month</w:t>
      </w:r>
    </w:p>
    <w:p w14:paraId="72A7C523" w14:textId="38E61026" w:rsidR="006653E1" w:rsidRDefault="006653E1" w:rsidP="000B4F5A">
      <w:pPr>
        <w:rPr>
          <w:sz w:val="20"/>
          <w:szCs w:val="20"/>
        </w:rPr>
      </w:pPr>
      <w:r w:rsidRPr="006653E1">
        <w:rPr>
          <w:b/>
          <w:bCs/>
        </w:rPr>
        <w:t>Line and Stacked columns chart</w:t>
      </w:r>
      <w:r>
        <w:rPr>
          <w:sz w:val="20"/>
          <w:szCs w:val="20"/>
        </w:rPr>
        <w:t xml:space="preserve">: Will provide the user </w:t>
      </w:r>
      <w:r w:rsidR="00D50BB0">
        <w:rPr>
          <w:sz w:val="20"/>
          <w:szCs w:val="20"/>
        </w:rPr>
        <w:t>with</w:t>
      </w:r>
      <w:r>
        <w:rPr>
          <w:sz w:val="20"/>
          <w:szCs w:val="20"/>
        </w:rPr>
        <w:t xml:space="preserve"> booking counts and cancellation counts over weekend/</w:t>
      </w:r>
      <w:r w:rsidR="00D50BB0">
        <w:rPr>
          <w:sz w:val="20"/>
          <w:szCs w:val="20"/>
        </w:rPr>
        <w:t>weekdays</w:t>
      </w:r>
      <w:r>
        <w:rPr>
          <w:sz w:val="20"/>
          <w:szCs w:val="20"/>
        </w:rPr>
        <w:t xml:space="preserve">. To differentiate between the </w:t>
      </w:r>
      <w:r w:rsidR="00D50BB0">
        <w:rPr>
          <w:sz w:val="20"/>
          <w:szCs w:val="20"/>
        </w:rPr>
        <w:t>day’s</w:t>
      </w:r>
      <w:r>
        <w:rPr>
          <w:sz w:val="20"/>
          <w:szCs w:val="20"/>
        </w:rPr>
        <w:t xml:space="preserve"> colors are change also tooltip has provide</w:t>
      </w:r>
      <w:r w:rsidR="00D50BB0">
        <w:rPr>
          <w:sz w:val="20"/>
          <w:szCs w:val="20"/>
        </w:rPr>
        <w:t>d.</w:t>
      </w:r>
      <w:r>
        <w:rPr>
          <w:sz w:val="20"/>
          <w:szCs w:val="20"/>
        </w:rPr>
        <w:t xml:space="preserve"> </w:t>
      </w:r>
    </w:p>
    <w:p w14:paraId="27D55BF2" w14:textId="1A8957F5" w:rsidR="006653E1" w:rsidRDefault="006653E1" w:rsidP="000B4F5A">
      <w:pPr>
        <w:rPr>
          <w:sz w:val="20"/>
          <w:szCs w:val="20"/>
        </w:rPr>
      </w:pPr>
      <w:r>
        <w:rPr>
          <w:sz w:val="20"/>
          <w:szCs w:val="20"/>
        </w:rPr>
        <w:t xml:space="preserve">When we place </w:t>
      </w:r>
      <w:r w:rsidR="00D50BB0">
        <w:rPr>
          <w:sz w:val="20"/>
          <w:szCs w:val="20"/>
        </w:rPr>
        <w:t>cursors</w:t>
      </w:r>
      <w:r>
        <w:rPr>
          <w:sz w:val="20"/>
          <w:szCs w:val="20"/>
        </w:rPr>
        <w:t xml:space="preserve"> on each bar will get the revenue of each day categorized by loyal level.</w:t>
      </w:r>
    </w:p>
    <w:p w14:paraId="3462964A" w14:textId="63FB67CD" w:rsidR="00D50BB0" w:rsidRDefault="00D50BB0" w:rsidP="000B4F5A">
      <w:pPr>
        <w:rPr>
          <w:sz w:val="20"/>
          <w:szCs w:val="20"/>
        </w:rPr>
      </w:pPr>
      <w:r w:rsidRPr="00D50BB0">
        <w:rPr>
          <w:b/>
          <w:bCs/>
          <w:sz w:val="20"/>
          <w:szCs w:val="20"/>
        </w:rPr>
        <w:t>Pie Chart:</w:t>
      </w:r>
      <w:r>
        <w:rPr>
          <w:b/>
          <w:bCs/>
          <w:sz w:val="20"/>
          <w:szCs w:val="20"/>
        </w:rPr>
        <w:t xml:space="preserve"> </w:t>
      </w:r>
      <w:r w:rsidRPr="00D50BB0">
        <w:rPr>
          <w:sz w:val="20"/>
          <w:szCs w:val="20"/>
        </w:rPr>
        <w:t>will provide the distribution of revenue of each categorized customer</w:t>
      </w:r>
      <w:r>
        <w:rPr>
          <w:sz w:val="20"/>
          <w:szCs w:val="20"/>
        </w:rPr>
        <w:t>.</w:t>
      </w:r>
    </w:p>
    <w:p w14:paraId="666243B2" w14:textId="618F39DE" w:rsidR="00D50BB0" w:rsidRPr="00784950" w:rsidRDefault="00D50BB0" w:rsidP="000B4F5A">
      <w:pPr>
        <w:rPr>
          <w:sz w:val="20"/>
          <w:szCs w:val="20"/>
        </w:rPr>
      </w:pPr>
      <w:r w:rsidRPr="00D50BB0">
        <w:rPr>
          <w:b/>
          <w:bCs/>
          <w:sz w:val="20"/>
          <w:szCs w:val="20"/>
        </w:rPr>
        <w:t>Table Chart</w:t>
      </w:r>
      <w:r>
        <w:rPr>
          <w:b/>
          <w:bCs/>
          <w:sz w:val="20"/>
          <w:szCs w:val="20"/>
        </w:rPr>
        <w:t xml:space="preserve">: </w:t>
      </w:r>
      <w:r w:rsidRPr="00784950">
        <w:rPr>
          <w:sz w:val="20"/>
          <w:szCs w:val="20"/>
        </w:rPr>
        <w:t xml:space="preserve">This chart </w:t>
      </w:r>
      <w:r w:rsidR="00784950" w:rsidRPr="00784950">
        <w:rPr>
          <w:sz w:val="20"/>
          <w:szCs w:val="20"/>
        </w:rPr>
        <w:t>will give</w:t>
      </w:r>
      <w:r w:rsidRPr="00784950">
        <w:rPr>
          <w:sz w:val="20"/>
          <w:szCs w:val="20"/>
        </w:rPr>
        <w:t xml:space="preserve"> you detailed description of </w:t>
      </w:r>
      <w:r w:rsidR="00784950" w:rsidRPr="00784950">
        <w:rPr>
          <w:sz w:val="20"/>
          <w:szCs w:val="20"/>
        </w:rPr>
        <w:t>total revenue, booking count, cancellation count and average room rate are categorized using different level of customer,</w:t>
      </w:r>
      <w:r w:rsidR="00784950">
        <w:rPr>
          <w:sz w:val="20"/>
          <w:szCs w:val="20"/>
        </w:rPr>
        <w:t xml:space="preserve"> booking channel and month. A conditional formatting is applied to total revenue as the revenue is &gt;$500 , increase icon is provided, these are applied to the booking and cancellation count as well.</w:t>
      </w:r>
    </w:p>
    <w:p w14:paraId="35D1E44B" w14:textId="77777777" w:rsidR="00827DFB" w:rsidRDefault="00827DFB" w:rsidP="000B4F5A">
      <w:pPr>
        <w:rPr>
          <w:sz w:val="20"/>
          <w:szCs w:val="20"/>
        </w:rPr>
      </w:pPr>
    </w:p>
    <w:p w14:paraId="14A0EBA3" w14:textId="77777777" w:rsidR="00827DFB" w:rsidRDefault="00827DFB" w:rsidP="000B4F5A">
      <w:pPr>
        <w:rPr>
          <w:sz w:val="20"/>
          <w:szCs w:val="20"/>
        </w:rPr>
      </w:pPr>
    </w:p>
    <w:p w14:paraId="7D4EDC37" w14:textId="385F43BB" w:rsidR="00E76B4D" w:rsidRDefault="00E76B4D" w:rsidP="000B4F5A">
      <w:pPr>
        <w:rPr>
          <w:b/>
          <w:bCs/>
          <w:sz w:val="20"/>
          <w:szCs w:val="20"/>
        </w:rPr>
      </w:pPr>
      <w:r w:rsidRPr="00E76B4D">
        <w:rPr>
          <w:b/>
          <w:bCs/>
          <w:sz w:val="20"/>
          <w:szCs w:val="20"/>
        </w:rPr>
        <w:t>Data Cleaning and Transformations:</w:t>
      </w:r>
    </w:p>
    <w:p w14:paraId="6F6F03BA" w14:textId="77777777" w:rsidR="0001137E" w:rsidRDefault="0001137E" w:rsidP="000B4F5A">
      <w:pPr>
        <w:rPr>
          <w:b/>
          <w:bCs/>
          <w:sz w:val="20"/>
          <w:szCs w:val="20"/>
        </w:rPr>
      </w:pPr>
    </w:p>
    <w:p w14:paraId="4C471E2F" w14:textId="640C56A3" w:rsidR="0001137E" w:rsidRPr="0001137E" w:rsidRDefault="0001137E" w:rsidP="009C390F">
      <w:pPr>
        <w:pStyle w:val="ListParagraph"/>
        <w:numPr>
          <w:ilvl w:val="0"/>
          <w:numId w:val="27"/>
        </w:numPr>
        <w:jc w:val="both"/>
        <w:rPr>
          <w:sz w:val="20"/>
          <w:szCs w:val="20"/>
        </w:rPr>
      </w:pPr>
      <w:r w:rsidRPr="0001137E">
        <w:rPr>
          <w:sz w:val="20"/>
          <w:szCs w:val="20"/>
        </w:rPr>
        <w:t xml:space="preserve">First row promoted to Headers </w:t>
      </w:r>
    </w:p>
    <w:p w14:paraId="53FAD420" w14:textId="6268A504" w:rsidR="0001137E" w:rsidRDefault="0001137E" w:rsidP="009C390F">
      <w:pPr>
        <w:pStyle w:val="ListParagraph"/>
        <w:numPr>
          <w:ilvl w:val="0"/>
          <w:numId w:val="27"/>
        </w:numPr>
        <w:jc w:val="both"/>
        <w:rPr>
          <w:sz w:val="20"/>
          <w:szCs w:val="20"/>
        </w:rPr>
      </w:pPr>
      <w:r w:rsidRPr="0001137E">
        <w:rPr>
          <w:sz w:val="20"/>
          <w:szCs w:val="20"/>
        </w:rPr>
        <w:t xml:space="preserve">Created New Calculated column </w:t>
      </w:r>
      <w:r>
        <w:rPr>
          <w:sz w:val="20"/>
          <w:szCs w:val="20"/>
        </w:rPr>
        <w:t>for getting revenue for each row</w:t>
      </w:r>
      <w:r w:rsidRPr="0001137E">
        <w:rPr>
          <w:sz w:val="20"/>
          <w:szCs w:val="20"/>
        </w:rPr>
        <w:t xml:space="preserve"> </w:t>
      </w:r>
      <w:r>
        <w:rPr>
          <w:sz w:val="20"/>
          <w:szCs w:val="20"/>
        </w:rPr>
        <w:t xml:space="preserve">using </w:t>
      </w:r>
      <w:r w:rsidRPr="0001137E">
        <w:rPr>
          <w:sz w:val="20"/>
          <w:szCs w:val="20"/>
        </w:rPr>
        <w:t xml:space="preserve"> [Number of nights] * [Room Rate]</w:t>
      </w:r>
    </w:p>
    <w:p w14:paraId="13AA8D82" w14:textId="40C4C63B" w:rsidR="0001137E" w:rsidRDefault="0001137E" w:rsidP="009C390F">
      <w:pPr>
        <w:pStyle w:val="ListParagraph"/>
        <w:numPr>
          <w:ilvl w:val="0"/>
          <w:numId w:val="27"/>
        </w:numPr>
        <w:jc w:val="both"/>
        <w:rPr>
          <w:sz w:val="20"/>
          <w:szCs w:val="20"/>
        </w:rPr>
      </w:pPr>
      <w:r>
        <w:rPr>
          <w:sz w:val="20"/>
          <w:szCs w:val="20"/>
        </w:rPr>
        <w:t>Renamed th</w:t>
      </w:r>
      <w:r w:rsidR="009C390F">
        <w:rPr>
          <w:sz w:val="20"/>
          <w:szCs w:val="20"/>
        </w:rPr>
        <w:t>e</w:t>
      </w:r>
      <w:r>
        <w:rPr>
          <w:sz w:val="20"/>
          <w:szCs w:val="20"/>
        </w:rPr>
        <w:t xml:space="preserve"> column as Revenue.</w:t>
      </w:r>
    </w:p>
    <w:p w14:paraId="4BCDA46F" w14:textId="669840CF" w:rsidR="009C390F" w:rsidRDefault="0001137E" w:rsidP="009C390F">
      <w:pPr>
        <w:pStyle w:val="ListParagraph"/>
        <w:numPr>
          <w:ilvl w:val="0"/>
          <w:numId w:val="27"/>
        </w:numPr>
        <w:jc w:val="both"/>
        <w:rPr>
          <w:sz w:val="20"/>
          <w:szCs w:val="20"/>
        </w:rPr>
      </w:pPr>
      <w:r>
        <w:rPr>
          <w:sz w:val="20"/>
          <w:szCs w:val="20"/>
        </w:rPr>
        <w:t xml:space="preserve">Created calculated column  </w:t>
      </w:r>
      <w:r w:rsidR="009C390F">
        <w:rPr>
          <w:sz w:val="20"/>
          <w:szCs w:val="20"/>
        </w:rPr>
        <w:t>for “How far away</w:t>
      </w:r>
      <w:r w:rsidRPr="009C390F">
        <w:rPr>
          <w:b/>
          <w:bCs/>
          <w:sz w:val="20"/>
          <w:szCs w:val="20"/>
        </w:rPr>
        <w:t xml:space="preserve"> </w:t>
      </w:r>
      <w:r w:rsidR="009C390F">
        <w:rPr>
          <w:b/>
          <w:bCs/>
          <w:sz w:val="20"/>
          <w:szCs w:val="20"/>
        </w:rPr>
        <w:t xml:space="preserve">“ </w:t>
      </w:r>
      <w:r w:rsidR="009C390F" w:rsidRPr="009C390F">
        <w:rPr>
          <w:sz w:val="20"/>
          <w:szCs w:val="20"/>
        </w:rPr>
        <w:t>using</w:t>
      </w:r>
      <w:r w:rsidR="009C390F">
        <w:rPr>
          <w:b/>
          <w:bCs/>
          <w:sz w:val="20"/>
          <w:szCs w:val="20"/>
        </w:rPr>
        <w:t xml:space="preserve"> </w:t>
      </w:r>
      <w:r w:rsidR="009C390F" w:rsidRPr="009C390F">
        <w:rPr>
          <w:sz w:val="20"/>
          <w:szCs w:val="20"/>
        </w:rPr>
        <w:t>Duration.Days([Stay Date] - [Booking Date])</w:t>
      </w:r>
    </w:p>
    <w:p w14:paraId="4B17C512" w14:textId="54B3EE28" w:rsidR="009C390F" w:rsidRPr="009C390F" w:rsidRDefault="009C390F" w:rsidP="009C390F">
      <w:pPr>
        <w:jc w:val="both"/>
        <w:rPr>
          <w:sz w:val="20"/>
          <w:szCs w:val="20"/>
        </w:rPr>
      </w:pPr>
      <w:r>
        <w:rPr>
          <w:sz w:val="20"/>
          <w:szCs w:val="20"/>
        </w:rPr>
        <w:t xml:space="preserve">Applied conditional formatting to get the status as </w:t>
      </w:r>
      <w:r w:rsidRPr="009C390F">
        <w:rPr>
          <w:sz w:val="20"/>
          <w:szCs w:val="20"/>
        </w:rPr>
        <w:t>each if [#"How far away?"] &lt;= 7 then "1. Before a week" else if [#"How far away?"] &lt;= 14 then "2. Before 2 weeks" else if [#"How far away?"] &lt;= 28 then "3. Before 4 weeks" else "4. More than 4 weeks")</w:t>
      </w:r>
      <w:r>
        <w:rPr>
          <w:sz w:val="20"/>
          <w:szCs w:val="20"/>
        </w:rPr>
        <w:t xml:space="preserve"> , bucket created for the column</w:t>
      </w:r>
    </w:p>
    <w:p w14:paraId="345F7FAA" w14:textId="3EF3EA7E" w:rsidR="009C390F" w:rsidRPr="009C390F" w:rsidRDefault="009C390F" w:rsidP="009C390F">
      <w:pPr>
        <w:pStyle w:val="ListParagraph"/>
        <w:numPr>
          <w:ilvl w:val="0"/>
          <w:numId w:val="27"/>
        </w:numPr>
        <w:jc w:val="both"/>
        <w:rPr>
          <w:sz w:val="20"/>
          <w:szCs w:val="20"/>
        </w:rPr>
      </w:pPr>
      <w:r>
        <w:rPr>
          <w:sz w:val="20"/>
          <w:szCs w:val="20"/>
        </w:rPr>
        <w:t xml:space="preserve">Extracted day name from booking date using </w:t>
      </w:r>
      <w:r w:rsidRPr="009C390F">
        <w:rPr>
          <w:sz w:val="20"/>
          <w:szCs w:val="20"/>
        </w:rPr>
        <w:t>Date.DayOfWeekName([Stay Date])</w:t>
      </w:r>
    </w:p>
    <w:p w14:paraId="0AA08B91" w14:textId="75ACF043" w:rsidR="009C390F" w:rsidRPr="009C390F" w:rsidRDefault="009C390F" w:rsidP="009C390F">
      <w:pPr>
        <w:pStyle w:val="ListParagraph"/>
        <w:numPr>
          <w:ilvl w:val="0"/>
          <w:numId w:val="27"/>
        </w:numPr>
        <w:jc w:val="both"/>
        <w:rPr>
          <w:sz w:val="20"/>
          <w:szCs w:val="20"/>
        </w:rPr>
      </w:pPr>
      <w:r w:rsidRPr="009C390F">
        <w:rPr>
          <w:sz w:val="20"/>
          <w:szCs w:val="20"/>
        </w:rPr>
        <w:t>Inserted day of week using Date.DayOfWeek([Stay Date],1))</w:t>
      </w:r>
    </w:p>
    <w:p w14:paraId="1D016B62" w14:textId="77777777" w:rsidR="00E76B4D" w:rsidRPr="00E76B4D" w:rsidRDefault="00E76B4D" w:rsidP="000B4F5A">
      <w:pPr>
        <w:rPr>
          <w:b/>
          <w:bCs/>
          <w:sz w:val="20"/>
          <w:szCs w:val="20"/>
        </w:rPr>
      </w:pPr>
    </w:p>
    <w:p w14:paraId="24A26F8D" w14:textId="4C08CB49" w:rsidR="00E76B4D" w:rsidRDefault="00E76B4D" w:rsidP="00E76B4D">
      <w:pPr>
        <w:rPr>
          <w:b/>
        </w:rPr>
      </w:pPr>
      <w:r w:rsidRPr="00E76B4D">
        <w:rPr>
          <w:b/>
        </w:rPr>
        <w:t>Attributes used:</w:t>
      </w:r>
    </w:p>
    <w:p w14:paraId="0F425A23" w14:textId="77777777" w:rsidR="009C390F" w:rsidRDefault="009C390F" w:rsidP="00E76B4D">
      <w:pPr>
        <w:rPr>
          <w:b/>
        </w:rPr>
      </w:pPr>
    </w:p>
    <w:p w14:paraId="3F2AAC30" w14:textId="17B50A4B" w:rsidR="009C390F" w:rsidRPr="009C390F" w:rsidRDefault="009C390F" w:rsidP="009C390F">
      <w:pPr>
        <w:rPr>
          <w:rFonts w:ascii="Aptos Narrow" w:eastAsia="Times New Roman" w:hAnsi="Aptos Narrow" w:cs="Times New Roman"/>
          <w:color w:val="000000"/>
          <w:sz w:val="18"/>
          <w:szCs w:val="18"/>
          <w:lang w:val="en-IN" w:eastAsia="en-IN"/>
        </w:rPr>
      </w:pPr>
      <w:r w:rsidRPr="009C390F">
        <w:rPr>
          <w:rFonts w:ascii="Aptos Narrow" w:eastAsia="Times New Roman" w:hAnsi="Aptos Narrow" w:cs="Times New Roman"/>
          <w:b/>
          <w:bCs/>
          <w:color w:val="000000"/>
          <w:sz w:val="18"/>
          <w:szCs w:val="18"/>
          <w:lang w:val="en-IN" w:eastAsia="en-IN"/>
        </w:rPr>
        <w:t>Booking ID</w:t>
      </w:r>
      <w:r w:rsidRPr="000F3B5F">
        <w:rPr>
          <w:rFonts w:ascii="Aptos Narrow" w:eastAsia="Times New Roman" w:hAnsi="Aptos Narrow" w:cs="Times New Roman"/>
          <w:b/>
          <w:bCs/>
          <w:color w:val="000000"/>
          <w:sz w:val="18"/>
          <w:szCs w:val="18"/>
          <w:lang w:val="en-IN" w:eastAsia="en-IN"/>
        </w:rPr>
        <w:t xml:space="preserve"> :</w:t>
      </w:r>
      <w:r>
        <w:rPr>
          <w:rFonts w:ascii="Aptos Narrow" w:eastAsia="Times New Roman" w:hAnsi="Aptos Narrow" w:cs="Times New Roman"/>
          <w:color w:val="000000"/>
          <w:sz w:val="18"/>
          <w:szCs w:val="18"/>
          <w:lang w:val="en-IN" w:eastAsia="en-IN"/>
        </w:rPr>
        <w:t xml:space="preserve"> Generated unique ID while reservation successful</w:t>
      </w:r>
      <w:r w:rsidR="00784950">
        <w:rPr>
          <w:rFonts w:ascii="Aptos Narrow" w:eastAsia="Times New Roman" w:hAnsi="Aptos Narrow" w:cs="Times New Roman"/>
          <w:color w:val="000000"/>
          <w:sz w:val="18"/>
          <w:szCs w:val="18"/>
          <w:lang w:val="en-IN" w:eastAsia="en-IN"/>
        </w:rPr>
        <w:t xml:space="preserve"> eg:</w:t>
      </w:r>
      <w:r w:rsidR="00784950" w:rsidRPr="00784950">
        <w:t xml:space="preserve"> </w:t>
      </w:r>
      <w:r w:rsidR="00784950" w:rsidRPr="00784950">
        <w:rPr>
          <w:sz w:val="16"/>
          <w:szCs w:val="16"/>
        </w:rPr>
        <w:t>RES009721</w:t>
      </w:r>
      <w:r w:rsidR="00784950">
        <w:rPr>
          <w:sz w:val="16"/>
          <w:szCs w:val="16"/>
        </w:rPr>
        <w:t>,</w:t>
      </w:r>
      <w:r w:rsidR="00784950" w:rsidRPr="00784950">
        <w:t xml:space="preserve"> </w:t>
      </w:r>
      <w:r w:rsidR="00784950" w:rsidRPr="00784950">
        <w:rPr>
          <w:sz w:val="16"/>
          <w:szCs w:val="16"/>
        </w:rPr>
        <w:t>RES00972</w:t>
      </w:r>
      <w:r w:rsidR="00784950">
        <w:rPr>
          <w:sz w:val="16"/>
          <w:szCs w:val="16"/>
        </w:rPr>
        <w:t>2 etc</w:t>
      </w:r>
    </w:p>
    <w:p w14:paraId="2703082E" w14:textId="614F0A11" w:rsidR="009C390F" w:rsidRPr="009C390F" w:rsidRDefault="009C390F" w:rsidP="009C390F">
      <w:pPr>
        <w:rPr>
          <w:rFonts w:ascii="Aptos Narrow" w:eastAsia="Times New Roman" w:hAnsi="Aptos Narrow" w:cs="Times New Roman"/>
          <w:color w:val="000000"/>
          <w:sz w:val="18"/>
          <w:szCs w:val="18"/>
          <w:lang w:val="en-IN" w:eastAsia="en-IN"/>
        </w:rPr>
      </w:pPr>
      <w:r w:rsidRPr="009C390F">
        <w:rPr>
          <w:rFonts w:ascii="Aptos Narrow" w:eastAsia="Times New Roman" w:hAnsi="Aptos Narrow" w:cs="Times New Roman"/>
          <w:b/>
          <w:bCs/>
          <w:color w:val="000000"/>
          <w:sz w:val="18"/>
          <w:szCs w:val="18"/>
          <w:lang w:val="en-IN" w:eastAsia="en-IN"/>
        </w:rPr>
        <w:t>Booking Date</w:t>
      </w:r>
      <w:r w:rsidRPr="000F3B5F">
        <w:rPr>
          <w:rFonts w:ascii="Aptos Narrow" w:eastAsia="Times New Roman" w:hAnsi="Aptos Narrow" w:cs="Times New Roman"/>
          <w:b/>
          <w:bCs/>
          <w:color w:val="000000"/>
          <w:sz w:val="18"/>
          <w:szCs w:val="18"/>
          <w:lang w:val="en-IN" w:eastAsia="en-IN"/>
        </w:rPr>
        <w:t>:</w:t>
      </w:r>
      <w:r>
        <w:rPr>
          <w:rFonts w:ascii="Aptos Narrow" w:eastAsia="Times New Roman" w:hAnsi="Aptos Narrow" w:cs="Times New Roman"/>
          <w:color w:val="000000"/>
          <w:sz w:val="18"/>
          <w:szCs w:val="18"/>
          <w:lang w:val="en-IN" w:eastAsia="en-IN"/>
        </w:rPr>
        <w:t xml:space="preserve"> Date when booking is completed successfully</w:t>
      </w:r>
      <w:r w:rsidR="00784950">
        <w:rPr>
          <w:rFonts w:ascii="Aptos Narrow" w:eastAsia="Times New Roman" w:hAnsi="Aptos Narrow" w:cs="Times New Roman"/>
          <w:color w:val="000000"/>
          <w:sz w:val="18"/>
          <w:szCs w:val="18"/>
          <w:lang w:val="en-IN" w:eastAsia="en-IN"/>
        </w:rPr>
        <w:t xml:space="preserve"> eg: </w:t>
      </w:r>
      <w:r w:rsidR="00784950" w:rsidRPr="007C4F79">
        <w:rPr>
          <w:rFonts w:ascii="Aptos Narrow" w:eastAsia="Times New Roman" w:hAnsi="Aptos Narrow" w:cs="Times New Roman"/>
          <w:color w:val="000000"/>
          <w:sz w:val="16"/>
          <w:szCs w:val="16"/>
          <w:lang w:val="en-IN" w:eastAsia="en-IN"/>
        </w:rPr>
        <w:t xml:space="preserve">22-Sep-24, </w:t>
      </w:r>
      <w:r w:rsidR="00784950" w:rsidRPr="007C4F79">
        <w:rPr>
          <w:rFonts w:ascii="Aptos Narrow" w:eastAsia="Times New Roman" w:hAnsi="Aptos Narrow" w:cs="Times New Roman"/>
          <w:color w:val="000000"/>
          <w:sz w:val="16"/>
          <w:szCs w:val="16"/>
          <w:lang w:eastAsia="en-IN"/>
        </w:rPr>
        <w:t>17-Jul-24</w:t>
      </w:r>
      <w:r w:rsidR="00784950">
        <w:rPr>
          <w:rFonts w:ascii="Aptos Narrow" w:eastAsia="Times New Roman" w:hAnsi="Aptos Narrow" w:cs="Times New Roman"/>
          <w:color w:val="000000"/>
          <w:sz w:val="18"/>
          <w:szCs w:val="18"/>
          <w:lang w:eastAsia="en-IN"/>
        </w:rPr>
        <w:t xml:space="preserve"> etc</w:t>
      </w:r>
    </w:p>
    <w:p w14:paraId="300DB515" w14:textId="1D45EED1" w:rsidR="009C390F" w:rsidRPr="009C390F" w:rsidRDefault="009C390F" w:rsidP="009C390F">
      <w:pPr>
        <w:rPr>
          <w:rFonts w:ascii="Aptos Narrow" w:eastAsia="Times New Roman" w:hAnsi="Aptos Narrow" w:cs="Times New Roman"/>
          <w:color w:val="000000"/>
          <w:sz w:val="18"/>
          <w:szCs w:val="18"/>
          <w:lang w:val="en-IN" w:eastAsia="en-IN"/>
        </w:rPr>
      </w:pPr>
      <w:r w:rsidRPr="009C390F">
        <w:rPr>
          <w:rFonts w:ascii="Aptos Narrow" w:eastAsia="Times New Roman" w:hAnsi="Aptos Narrow" w:cs="Times New Roman"/>
          <w:b/>
          <w:bCs/>
          <w:color w:val="000000"/>
          <w:sz w:val="18"/>
          <w:szCs w:val="18"/>
          <w:lang w:val="en-IN" w:eastAsia="en-IN"/>
        </w:rPr>
        <w:t>Booking Channel</w:t>
      </w:r>
      <w:r w:rsidR="000F3B5F" w:rsidRPr="000F3B5F">
        <w:rPr>
          <w:rFonts w:ascii="Aptos Narrow" w:eastAsia="Times New Roman" w:hAnsi="Aptos Narrow" w:cs="Times New Roman"/>
          <w:b/>
          <w:bCs/>
          <w:color w:val="000000"/>
          <w:sz w:val="18"/>
          <w:szCs w:val="18"/>
          <w:lang w:val="en-IN" w:eastAsia="en-IN"/>
        </w:rPr>
        <w:t>:</w:t>
      </w:r>
      <w:r w:rsidR="000F3B5F">
        <w:rPr>
          <w:rFonts w:ascii="Aptos Narrow" w:eastAsia="Times New Roman" w:hAnsi="Aptos Narrow" w:cs="Times New Roman"/>
          <w:color w:val="000000"/>
          <w:sz w:val="18"/>
          <w:szCs w:val="18"/>
          <w:lang w:val="en-IN" w:eastAsia="en-IN"/>
        </w:rPr>
        <w:t xml:space="preserve"> Through which source booking is completed</w:t>
      </w:r>
      <w:r w:rsidR="00784950">
        <w:t xml:space="preserve"> </w:t>
      </w:r>
      <w:r w:rsidR="00784950" w:rsidRPr="00784950">
        <w:rPr>
          <w:sz w:val="16"/>
          <w:szCs w:val="16"/>
        </w:rPr>
        <w:t>eg</w:t>
      </w:r>
      <w:r w:rsidR="00784950">
        <w:t>:</w:t>
      </w:r>
      <w:r w:rsidR="007C4F79">
        <w:t xml:space="preserve"> </w:t>
      </w:r>
      <w:r w:rsidR="007C4F79" w:rsidRPr="007C4F79">
        <w:rPr>
          <w:sz w:val="16"/>
          <w:szCs w:val="16"/>
        </w:rPr>
        <w:t>Phone, At the Hotel etc</w:t>
      </w:r>
    </w:p>
    <w:p w14:paraId="630AF193" w14:textId="56ED4B01" w:rsidR="009C390F" w:rsidRPr="009C390F" w:rsidRDefault="009C390F" w:rsidP="009C390F">
      <w:pPr>
        <w:rPr>
          <w:rFonts w:ascii="Aptos Narrow" w:eastAsia="Times New Roman" w:hAnsi="Aptos Narrow" w:cs="Times New Roman"/>
          <w:color w:val="000000"/>
          <w:sz w:val="18"/>
          <w:szCs w:val="18"/>
          <w:lang w:val="en-IN" w:eastAsia="en-IN"/>
        </w:rPr>
      </w:pPr>
      <w:r w:rsidRPr="009C390F">
        <w:rPr>
          <w:rFonts w:ascii="Aptos Narrow" w:eastAsia="Times New Roman" w:hAnsi="Aptos Narrow" w:cs="Times New Roman"/>
          <w:b/>
          <w:bCs/>
          <w:color w:val="000000"/>
          <w:sz w:val="18"/>
          <w:szCs w:val="18"/>
          <w:lang w:val="en-IN" w:eastAsia="en-IN"/>
        </w:rPr>
        <w:t>Loyalty Level</w:t>
      </w:r>
      <w:r w:rsidR="000F3B5F" w:rsidRPr="000F3B5F">
        <w:rPr>
          <w:rFonts w:ascii="Aptos Narrow" w:eastAsia="Times New Roman" w:hAnsi="Aptos Narrow" w:cs="Times New Roman"/>
          <w:b/>
          <w:bCs/>
          <w:color w:val="000000"/>
          <w:sz w:val="18"/>
          <w:szCs w:val="18"/>
          <w:lang w:val="en-IN" w:eastAsia="en-IN"/>
        </w:rPr>
        <w:t>:</w:t>
      </w:r>
      <w:r w:rsidR="000F3B5F">
        <w:rPr>
          <w:rFonts w:ascii="Aptos Narrow" w:eastAsia="Times New Roman" w:hAnsi="Aptos Narrow" w:cs="Times New Roman"/>
          <w:color w:val="000000"/>
          <w:sz w:val="18"/>
          <w:szCs w:val="18"/>
          <w:lang w:val="en-IN" w:eastAsia="en-IN"/>
        </w:rPr>
        <w:t xml:space="preserve"> Type of the customer</w:t>
      </w:r>
      <w:r w:rsidR="007C4F79">
        <w:rPr>
          <w:rFonts w:ascii="Aptos Narrow" w:eastAsia="Times New Roman" w:hAnsi="Aptos Narrow" w:cs="Times New Roman"/>
          <w:color w:val="000000"/>
          <w:sz w:val="18"/>
          <w:szCs w:val="18"/>
          <w:lang w:val="en-IN" w:eastAsia="en-IN"/>
        </w:rPr>
        <w:t xml:space="preserve"> eg: </w:t>
      </w:r>
      <w:r w:rsidR="007C4F79" w:rsidRPr="007C4F79">
        <w:rPr>
          <w:rFonts w:ascii="Aptos Narrow" w:eastAsia="Times New Roman" w:hAnsi="Aptos Narrow" w:cs="Times New Roman"/>
          <w:color w:val="000000"/>
          <w:sz w:val="18"/>
          <w:szCs w:val="18"/>
          <w:lang w:eastAsia="en-IN"/>
        </w:rPr>
        <w:t xml:space="preserve"> Preferred</w:t>
      </w:r>
      <w:r w:rsidR="007C4F79">
        <w:rPr>
          <w:rFonts w:ascii="Aptos Narrow" w:eastAsia="Times New Roman" w:hAnsi="Aptos Narrow" w:cs="Times New Roman"/>
          <w:color w:val="000000"/>
          <w:sz w:val="18"/>
          <w:szCs w:val="18"/>
          <w:lang w:eastAsia="en-IN"/>
        </w:rPr>
        <w:t>,</w:t>
      </w:r>
      <w:r w:rsidR="007C4F79" w:rsidRPr="007C4F79">
        <w:t xml:space="preserve"> </w:t>
      </w:r>
      <w:r w:rsidR="007C4F79" w:rsidRPr="007C4F79">
        <w:rPr>
          <w:rFonts w:ascii="Aptos Narrow" w:eastAsia="Times New Roman" w:hAnsi="Aptos Narrow" w:cs="Times New Roman"/>
          <w:color w:val="000000"/>
          <w:sz w:val="18"/>
          <w:szCs w:val="18"/>
          <w:lang w:eastAsia="en-IN"/>
        </w:rPr>
        <w:t>Essential</w:t>
      </w:r>
      <w:r w:rsidR="007C4F79">
        <w:rPr>
          <w:rFonts w:ascii="Aptos Narrow" w:eastAsia="Times New Roman" w:hAnsi="Aptos Narrow" w:cs="Times New Roman"/>
          <w:color w:val="000000"/>
          <w:sz w:val="18"/>
          <w:szCs w:val="18"/>
          <w:lang w:eastAsia="en-IN"/>
        </w:rPr>
        <w:t xml:space="preserve"> etc</w:t>
      </w:r>
    </w:p>
    <w:p w14:paraId="23ED1787" w14:textId="70C48075" w:rsidR="009C390F" w:rsidRPr="009C390F" w:rsidRDefault="009C390F" w:rsidP="009C390F">
      <w:pPr>
        <w:rPr>
          <w:rFonts w:ascii="Aptos Narrow" w:eastAsia="Times New Roman" w:hAnsi="Aptos Narrow" w:cs="Times New Roman"/>
          <w:color w:val="000000"/>
          <w:sz w:val="18"/>
          <w:szCs w:val="18"/>
          <w:lang w:val="en-IN" w:eastAsia="en-IN"/>
        </w:rPr>
      </w:pPr>
      <w:r w:rsidRPr="009C390F">
        <w:rPr>
          <w:rFonts w:ascii="Aptos Narrow" w:eastAsia="Times New Roman" w:hAnsi="Aptos Narrow" w:cs="Times New Roman"/>
          <w:b/>
          <w:bCs/>
          <w:color w:val="000000"/>
          <w:sz w:val="18"/>
          <w:szCs w:val="18"/>
          <w:lang w:val="en-IN" w:eastAsia="en-IN"/>
        </w:rPr>
        <w:t>Status</w:t>
      </w:r>
      <w:r w:rsidR="000F3B5F" w:rsidRPr="000F3B5F">
        <w:rPr>
          <w:rFonts w:ascii="Aptos Narrow" w:eastAsia="Times New Roman" w:hAnsi="Aptos Narrow" w:cs="Times New Roman"/>
          <w:b/>
          <w:bCs/>
          <w:color w:val="000000"/>
          <w:sz w:val="18"/>
          <w:szCs w:val="18"/>
          <w:lang w:val="en-IN" w:eastAsia="en-IN"/>
        </w:rPr>
        <w:t xml:space="preserve">: </w:t>
      </w:r>
      <w:r w:rsidR="000F3B5F" w:rsidRPr="007C4F79">
        <w:rPr>
          <w:rFonts w:ascii="Aptos Narrow" w:eastAsia="Times New Roman" w:hAnsi="Aptos Narrow" w:cs="Times New Roman"/>
          <w:color w:val="000000"/>
          <w:sz w:val="18"/>
          <w:szCs w:val="18"/>
          <w:lang w:val="en-IN" w:eastAsia="en-IN"/>
        </w:rPr>
        <w:t>Status</w:t>
      </w:r>
      <w:r w:rsidR="007C4F79">
        <w:rPr>
          <w:rFonts w:ascii="Aptos Narrow" w:eastAsia="Times New Roman" w:hAnsi="Aptos Narrow" w:cs="Times New Roman"/>
          <w:color w:val="000000"/>
          <w:sz w:val="18"/>
          <w:szCs w:val="18"/>
          <w:lang w:val="en-IN" w:eastAsia="en-IN"/>
        </w:rPr>
        <w:t xml:space="preserve"> </w:t>
      </w:r>
      <w:r w:rsidR="000F3B5F">
        <w:rPr>
          <w:rFonts w:ascii="Aptos Narrow" w:eastAsia="Times New Roman" w:hAnsi="Aptos Narrow" w:cs="Times New Roman"/>
          <w:color w:val="000000"/>
          <w:sz w:val="18"/>
          <w:szCs w:val="18"/>
          <w:lang w:val="en-IN" w:eastAsia="en-IN"/>
        </w:rPr>
        <w:t xml:space="preserve">of the booking </w:t>
      </w:r>
      <w:r w:rsidR="007C4F79">
        <w:rPr>
          <w:rFonts w:ascii="Aptos Narrow" w:eastAsia="Times New Roman" w:hAnsi="Aptos Narrow" w:cs="Times New Roman"/>
          <w:color w:val="000000"/>
          <w:sz w:val="18"/>
          <w:szCs w:val="18"/>
          <w:lang w:val="en-IN" w:eastAsia="en-IN"/>
        </w:rPr>
        <w:t>eg: committed, cancelled ect</w:t>
      </w:r>
    </w:p>
    <w:p w14:paraId="5FB6BA97" w14:textId="61AD9B53" w:rsidR="000F3B5F" w:rsidRPr="009C390F" w:rsidRDefault="009C390F" w:rsidP="009C390F">
      <w:pPr>
        <w:rPr>
          <w:rFonts w:ascii="Aptos Narrow" w:eastAsia="Times New Roman" w:hAnsi="Aptos Narrow" w:cs="Times New Roman"/>
          <w:color w:val="000000"/>
          <w:sz w:val="18"/>
          <w:szCs w:val="18"/>
          <w:lang w:val="en-IN" w:eastAsia="en-IN"/>
        </w:rPr>
      </w:pPr>
      <w:r w:rsidRPr="009C390F">
        <w:rPr>
          <w:rFonts w:ascii="Aptos Narrow" w:eastAsia="Times New Roman" w:hAnsi="Aptos Narrow" w:cs="Times New Roman"/>
          <w:b/>
          <w:bCs/>
          <w:color w:val="000000"/>
          <w:sz w:val="18"/>
          <w:szCs w:val="18"/>
          <w:lang w:val="en-IN" w:eastAsia="en-IN"/>
        </w:rPr>
        <w:t>Stay Date</w:t>
      </w:r>
      <w:r w:rsidR="000F3B5F" w:rsidRPr="000F3B5F">
        <w:rPr>
          <w:rFonts w:ascii="Aptos Narrow" w:eastAsia="Times New Roman" w:hAnsi="Aptos Narrow" w:cs="Times New Roman"/>
          <w:b/>
          <w:bCs/>
          <w:color w:val="000000"/>
          <w:sz w:val="18"/>
          <w:szCs w:val="18"/>
          <w:lang w:val="en-IN" w:eastAsia="en-IN"/>
        </w:rPr>
        <w:t>:</w:t>
      </w:r>
      <w:r w:rsidR="000F3B5F">
        <w:rPr>
          <w:rFonts w:ascii="Aptos Narrow" w:eastAsia="Times New Roman" w:hAnsi="Aptos Narrow" w:cs="Times New Roman"/>
          <w:color w:val="000000"/>
          <w:sz w:val="18"/>
          <w:szCs w:val="18"/>
          <w:lang w:val="en-IN" w:eastAsia="en-IN"/>
        </w:rPr>
        <w:t xml:space="preserve"> Dates where customer stayed in Hotel</w:t>
      </w:r>
      <w:r w:rsidR="007C4F79">
        <w:rPr>
          <w:rFonts w:ascii="Aptos Narrow" w:eastAsia="Times New Roman" w:hAnsi="Aptos Narrow" w:cs="Times New Roman"/>
          <w:color w:val="000000"/>
          <w:sz w:val="18"/>
          <w:szCs w:val="18"/>
          <w:lang w:val="en-IN" w:eastAsia="en-IN"/>
        </w:rPr>
        <w:t xml:space="preserve">  eg:</w:t>
      </w:r>
      <w:r w:rsidR="007C4F79" w:rsidRPr="007C4F79">
        <w:rPr>
          <w:rFonts w:ascii="Aptos Narrow" w:eastAsia="Times New Roman" w:hAnsi="Aptos Narrow" w:cs="Times New Roman"/>
          <w:color w:val="000000"/>
          <w:sz w:val="18"/>
          <w:szCs w:val="18"/>
          <w:lang w:val="en-IN" w:eastAsia="en-IN"/>
        </w:rPr>
        <w:t xml:space="preserve"> </w:t>
      </w:r>
      <w:r w:rsidR="007C4F79">
        <w:rPr>
          <w:rFonts w:ascii="Aptos Narrow" w:eastAsia="Times New Roman" w:hAnsi="Aptos Narrow" w:cs="Times New Roman"/>
          <w:color w:val="000000"/>
          <w:sz w:val="18"/>
          <w:szCs w:val="18"/>
          <w:lang w:val="en-IN" w:eastAsia="en-IN"/>
        </w:rPr>
        <w:t xml:space="preserve">: </w:t>
      </w:r>
      <w:r w:rsidR="007C4F79" w:rsidRPr="007C4F79">
        <w:rPr>
          <w:rFonts w:ascii="Aptos Narrow" w:eastAsia="Times New Roman" w:hAnsi="Aptos Narrow" w:cs="Times New Roman"/>
          <w:color w:val="000000"/>
          <w:sz w:val="16"/>
          <w:szCs w:val="16"/>
          <w:lang w:val="en-IN" w:eastAsia="en-IN"/>
        </w:rPr>
        <w:t xml:space="preserve">22-Sep-24, </w:t>
      </w:r>
      <w:r w:rsidR="007C4F79" w:rsidRPr="007C4F79">
        <w:rPr>
          <w:rFonts w:ascii="Aptos Narrow" w:eastAsia="Times New Roman" w:hAnsi="Aptos Narrow" w:cs="Times New Roman"/>
          <w:color w:val="000000"/>
          <w:sz w:val="16"/>
          <w:szCs w:val="16"/>
          <w:lang w:eastAsia="en-IN"/>
        </w:rPr>
        <w:t>17-Jul-24</w:t>
      </w:r>
      <w:r w:rsidR="007C4F79">
        <w:rPr>
          <w:rFonts w:ascii="Aptos Narrow" w:eastAsia="Times New Roman" w:hAnsi="Aptos Narrow" w:cs="Times New Roman"/>
          <w:color w:val="000000"/>
          <w:sz w:val="18"/>
          <w:szCs w:val="18"/>
          <w:lang w:eastAsia="en-IN"/>
        </w:rPr>
        <w:t xml:space="preserve"> etc</w:t>
      </w:r>
    </w:p>
    <w:p w14:paraId="18410BCE" w14:textId="2B018D8D" w:rsidR="009C390F" w:rsidRPr="009C390F" w:rsidRDefault="009C390F" w:rsidP="009C390F">
      <w:pPr>
        <w:rPr>
          <w:rFonts w:ascii="Aptos Narrow" w:eastAsia="Times New Roman" w:hAnsi="Aptos Narrow" w:cs="Times New Roman"/>
          <w:color w:val="000000"/>
          <w:sz w:val="18"/>
          <w:szCs w:val="18"/>
          <w:lang w:val="en-IN" w:eastAsia="en-IN"/>
        </w:rPr>
      </w:pPr>
      <w:r w:rsidRPr="009C390F">
        <w:rPr>
          <w:rFonts w:ascii="Aptos Narrow" w:eastAsia="Times New Roman" w:hAnsi="Aptos Narrow" w:cs="Times New Roman"/>
          <w:b/>
          <w:bCs/>
          <w:color w:val="000000"/>
          <w:sz w:val="18"/>
          <w:szCs w:val="18"/>
          <w:lang w:val="en-IN" w:eastAsia="en-IN"/>
        </w:rPr>
        <w:t>Number of nights</w:t>
      </w:r>
      <w:r w:rsidR="000F3B5F">
        <w:rPr>
          <w:rFonts w:ascii="Aptos Narrow" w:eastAsia="Times New Roman" w:hAnsi="Aptos Narrow" w:cs="Times New Roman"/>
          <w:color w:val="000000"/>
          <w:sz w:val="18"/>
          <w:szCs w:val="18"/>
          <w:lang w:val="en-IN" w:eastAsia="en-IN"/>
        </w:rPr>
        <w:t>: No of nights customer booked to stay at Hotel</w:t>
      </w:r>
      <w:r w:rsidR="007C4F79">
        <w:rPr>
          <w:rFonts w:ascii="Aptos Narrow" w:eastAsia="Times New Roman" w:hAnsi="Aptos Narrow" w:cs="Times New Roman"/>
          <w:color w:val="000000"/>
          <w:sz w:val="18"/>
          <w:szCs w:val="18"/>
          <w:lang w:val="en-IN" w:eastAsia="en-IN"/>
        </w:rPr>
        <w:t xml:space="preserve">  eg; 2,1,3</w:t>
      </w:r>
    </w:p>
    <w:p w14:paraId="3C021D15" w14:textId="4E82C9BC" w:rsidR="00E76B4D" w:rsidRPr="00827DFB" w:rsidRDefault="009C390F" w:rsidP="00E76B4D">
      <w:pPr>
        <w:rPr>
          <w:rFonts w:ascii="Aptos Narrow" w:eastAsia="Times New Roman" w:hAnsi="Aptos Narrow" w:cs="Times New Roman"/>
          <w:color w:val="000000"/>
          <w:sz w:val="18"/>
          <w:szCs w:val="18"/>
          <w:lang w:val="en-IN" w:eastAsia="en-IN"/>
        </w:rPr>
      </w:pPr>
      <w:r w:rsidRPr="009C390F">
        <w:rPr>
          <w:rFonts w:ascii="Aptos Narrow" w:eastAsia="Times New Roman" w:hAnsi="Aptos Narrow" w:cs="Times New Roman"/>
          <w:b/>
          <w:bCs/>
          <w:color w:val="000000"/>
          <w:sz w:val="18"/>
          <w:szCs w:val="18"/>
          <w:lang w:val="en-IN" w:eastAsia="en-IN"/>
        </w:rPr>
        <w:t>Room Rate</w:t>
      </w:r>
      <w:r w:rsidR="000F3B5F" w:rsidRPr="000F3B5F">
        <w:rPr>
          <w:rFonts w:ascii="Aptos Narrow" w:eastAsia="Times New Roman" w:hAnsi="Aptos Narrow" w:cs="Times New Roman"/>
          <w:b/>
          <w:bCs/>
          <w:color w:val="000000"/>
          <w:sz w:val="18"/>
          <w:szCs w:val="18"/>
          <w:lang w:val="en-IN" w:eastAsia="en-IN"/>
        </w:rPr>
        <w:t>:</w:t>
      </w:r>
      <w:r w:rsidR="000F3B5F">
        <w:rPr>
          <w:rFonts w:ascii="Aptos Narrow" w:eastAsia="Times New Roman" w:hAnsi="Aptos Narrow" w:cs="Times New Roman"/>
          <w:color w:val="000000"/>
          <w:sz w:val="18"/>
          <w:szCs w:val="18"/>
          <w:lang w:val="en-IN" w:eastAsia="en-IN"/>
        </w:rPr>
        <w:t xml:space="preserve"> Price of the Room</w:t>
      </w:r>
      <w:r w:rsidR="007C4F79">
        <w:rPr>
          <w:rFonts w:ascii="Aptos Narrow" w:eastAsia="Times New Roman" w:hAnsi="Aptos Narrow" w:cs="Times New Roman"/>
          <w:color w:val="000000"/>
          <w:sz w:val="18"/>
          <w:szCs w:val="18"/>
          <w:lang w:val="en-IN" w:eastAsia="en-IN"/>
        </w:rPr>
        <w:t xml:space="preserve"> : eg: </w:t>
      </w:r>
      <w:r w:rsidR="007C4F79" w:rsidRPr="007C4F79">
        <w:rPr>
          <w:rFonts w:ascii="Aptos Narrow" w:eastAsia="Times New Roman" w:hAnsi="Aptos Narrow" w:cs="Times New Roman"/>
          <w:color w:val="000000"/>
          <w:sz w:val="18"/>
          <w:szCs w:val="18"/>
          <w:lang w:eastAsia="en-IN"/>
        </w:rPr>
        <w:t>189.15</w:t>
      </w:r>
      <w:r w:rsidR="007C4F79">
        <w:rPr>
          <w:rFonts w:ascii="Aptos Narrow" w:eastAsia="Times New Roman" w:hAnsi="Aptos Narrow" w:cs="Times New Roman"/>
          <w:color w:val="000000"/>
          <w:sz w:val="18"/>
          <w:szCs w:val="18"/>
          <w:lang w:eastAsia="en-IN"/>
        </w:rPr>
        <w:t>,132.85 etc</w:t>
      </w:r>
    </w:p>
    <w:p w14:paraId="13DEDFC2" w14:textId="77777777" w:rsidR="00E76B4D" w:rsidRDefault="00E76B4D" w:rsidP="000B4F5A">
      <w:pPr>
        <w:rPr>
          <w:b/>
          <w:bCs/>
          <w:sz w:val="20"/>
          <w:szCs w:val="20"/>
        </w:rPr>
      </w:pPr>
    </w:p>
    <w:p w14:paraId="35ABB9BE" w14:textId="4606EE36" w:rsidR="00E76B4D" w:rsidRDefault="00E76B4D" w:rsidP="000B4F5A">
      <w:pPr>
        <w:rPr>
          <w:b/>
          <w:bCs/>
          <w:sz w:val="20"/>
          <w:szCs w:val="20"/>
        </w:rPr>
      </w:pPr>
      <w:r>
        <w:rPr>
          <w:b/>
          <w:bCs/>
          <w:sz w:val="20"/>
          <w:szCs w:val="20"/>
        </w:rPr>
        <w:t>Calculations and measures created:</w:t>
      </w:r>
    </w:p>
    <w:p w14:paraId="38450993" w14:textId="77777777" w:rsidR="00E76B4D" w:rsidRDefault="00E76B4D" w:rsidP="000B4F5A">
      <w:pPr>
        <w:rPr>
          <w:b/>
          <w:bCs/>
          <w:sz w:val="20"/>
          <w:szCs w:val="20"/>
        </w:rPr>
      </w:pPr>
    </w:p>
    <w:p w14:paraId="32824178" w14:textId="71506E13" w:rsidR="00E76B4D" w:rsidRDefault="00E76B4D" w:rsidP="00E76B4D">
      <w:pPr>
        <w:pStyle w:val="ListParagraph"/>
        <w:numPr>
          <w:ilvl w:val="0"/>
          <w:numId w:val="26"/>
        </w:numPr>
        <w:rPr>
          <w:sz w:val="20"/>
          <w:szCs w:val="20"/>
          <w:lang w:val="en-IN"/>
        </w:rPr>
      </w:pPr>
      <w:r w:rsidRPr="00E76B4D">
        <w:rPr>
          <w:sz w:val="20"/>
          <w:szCs w:val="20"/>
          <w:lang w:val="en-IN"/>
        </w:rPr>
        <w:t>Booking Count = COUNTROWS(bookings)</w:t>
      </w:r>
    </w:p>
    <w:p w14:paraId="5F80FEEC" w14:textId="77777777" w:rsidR="00E76B4D" w:rsidRPr="00E76B4D" w:rsidRDefault="00E76B4D" w:rsidP="00E76B4D">
      <w:pPr>
        <w:pStyle w:val="ListParagraph"/>
        <w:numPr>
          <w:ilvl w:val="0"/>
          <w:numId w:val="26"/>
        </w:numPr>
        <w:shd w:val="clear" w:color="auto" w:fill="FFFFFF"/>
        <w:spacing w:line="270" w:lineRule="atLeast"/>
        <w:rPr>
          <w:rFonts w:ascii="Consolas" w:eastAsia="Times New Roman" w:hAnsi="Consolas" w:cs="Times New Roman"/>
          <w:color w:val="000000"/>
          <w:sz w:val="18"/>
          <w:szCs w:val="18"/>
          <w:lang w:val="en-IN" w:eastAsia="en-IN"/>
        </w:rPr>
      </w:pPr>
      <w:r w:rsidRPr="00E76B4D">
        <w:rPr>
          <w:rFonts w:ascii="Consolas" w:eastAsia="Times New Roman" w:hAnsi="Consolas" w:cs="Times New Roman"/>
          <w:color w:val="000000"/>
          <w:sz w:val="18"/>
          <w:szCs w:val="18"/>
          <w:lang w:val="en-IN" w:eastAsia="en-IN"/>
        </w:rPr>
        <w:t xml:space="preserve">Cancellation Count = </w:t>
      </w:r>
      <w:r w:rsidRPr="00E76B4D">
        <w:rPr>
          <w:rFonts w:ascii="Consolas" w:eastAsia="Times New Roman" w:hAnsi="Consolas" w:cs="Times New Roman"/>
          <w:color w:val="3165BB"/>
          <w:sz w:val="18"/>
          <w:szCs w:val="18"/>
          <w:lang w:val="en-IN" w:eastAsia="en-IN"/>
        </w:rPr>
        <w:t>CALCULATE</w:t>
      </w:r>
      <w:r w:rsidRPr="00E76B4D">
        <w:rPr>
          <w:rFonts w:ascii="Consolas" w:eastAsia="Times New Roman" w:hAnsi="Consolas" w:cs="Times New Roman"/>
          <w:color w:val="000000"/>
          <w:sz w:val="18"/>
          <w:szCs w:val="18"/>
          <w:lang w:val="en-IN" w:eastAsia="en-IN"/>
        </w:rPr>
        <w:t>(</w:t>
      </w:r>
      <w:r w:rsidRPr="00E76B4D">
        <w:rPr>
          <w:rFonts w:ascii="Consolas" w:eastAsia="Times New Roman" w:hAnsi="Consolas" w:cs="Times New Roman"/>
          <w:color w:val="68349C"/>
          <w:sz w:val="18"/>
          <w:szCs w:val="18"/>
          <w:lang w:val="en-IN" w:eastAsia="en-IN"/>
        </w:rPr>
        <w:t>[Booking Count]</w:t>
      </w:r>
      <w:r w:rsidRPr="00E76B4D">
        <w:rPr>
          <w:rFonts w:ascii="Consolas" w:eastAsia="Times New Roman" w:hAnsi="Consolas" w:cs="Times New Roman"/>
          <w:color w:val="000000"/>
          <w:sz w:val="18"/>
          <w:szCs w:val="18"/>
          <w:lang w:val="en-IN" w:eastAsia="en-IN"/>
        </w:rPr>
        <w:t xml:space="preserve">, </w:t>
      </w:r>
      <w:r w:rsidRPr="00E76B4D">
        <w:rPr>
          <w:rFonts w:ascii="Consolas" w:eastAsia="Times New Roman" w:hAnsi="Consolas" w:cs="Times New Roman"/>
          <w:color w:val="001080"/>
          <w:sz w:val="18"/>
          <w:szCs w:val="18"/>
          <w:lang w:val="en-IN" w:eastAsia="en-IN"/>
        </w:rPr>
        <w:t>bookings[Status]</w:t>
      </w:r>
      <w:r w:rsidRPr="00E76B4D">
        <w:rPr>
          <w:rFonts w:ascii="Consolas" w:eastAsia="Times New Roman" w:hAnsi="Consolas" w:cs="Times New Roman"/>
          <w:color w:val="000000"/>
          <w:sz w:val="18"/>
          <w:szCs w:val="18"/>
          <w:lang w:val="en-IN" w:eastAsia="en-IN"/>
        </w:rPr>
        <w:t xml:space="preserve"> = </w:t>
      </w:r>
      <w:r w:rsidRPr="00E76B4D">
        <w:rPr>
          <w:rFonts w:ascii="Consolas" w:eastAsia="Times New Roman" w:hAnsi="Consolas" w:cs="Times New Roman"/>
          <w:color w:val="A31515"/>
          <w:sz w:val="18"/>
          <w:szCs w:val="18"/>
          <w:lang w:val="en-IN" w:eastAsia="en-IN"/>
        </w:rPr>
        <w:t>"Cancelled"</w:t>
      </w:r>
      <w:r w:rsidRPr="00E76B4D">
        <w:rPr>
          <w:rFonts w:ascii="Consolas" w:eastAsia="Times New Roman" w:hAnsi="Consolas" w:cs="Times New Roman"/>
          <w:color w:val="000000"/>
          <w:sz w:val="18"/>
          <w:szCs w:val="18"/>
          <w:lang w:val="en-IN" w:eastAsia="en-IN"/>
        </w:rPr>
        <w:t>)</w:t>
      </w:r>
    </w:p>
    <w:p w14:paraId="7CC620D6" w14:textId="77777777" w:rsidR="0001137E" w:rsidRPr="0001137E" w:rsidRDefault="0001137E" w:rsidP="0001137E">
      <w:pPr>
        <w:pStyle w:val="ListParagraph"/>
        <w:numPr>
          <w:ilvl w:val="0"/>
          <w:numId w:val="26"/>
        </w:numPr>
        <w:shd w:val="clear" w:color="auto" w:fill="FFFFFF"/>
        <w:spacing w:line="270" w:lineRule="atLeast"/>
        <w:rPr>
          <w:rFonts w:ascii="Consolas" w:eastAsia="Times New Roman" w:hAnsi="Consolas" w:cs="Times New Roman"/>
          <w:color w:val="000000"/>
          <w:sz w:val="18"/>
          <w:szCs w:val="18"/>
          <w:lang w:val="en-IN" w:eastAsia="en-IN"/>
        </w:rPr>
      </w:pPr>
      <w:r w:rsidRPr="0001137E">
        <w:rPr>
          <w:rFonts w:ascii="Consolas" w:eastAsia="Times New Roman" w:hAnsi="Consolas" w:cs="Times New Roman"/>
          <w:color w:val="000000"/>
          <w:sz w:val="18"/>
          <w:szCs w:val="18"/>
          <w:lang w:val="en-IN" w:eastAsia="en-IN"/>
        </w:rPr>
        <w:t xml:space="preserve">Cancellation Pct = </w:t>
      </w:r>
      <w:r w:rsidRPr="0001137E">
        <w:rPr>
          <w:rFonts w:ascii="Consolas" w:eastAsia="Times New Roman" w:hAnsi="Consolas" w:cs="Times New Roman"/>
          <w:color w:val="3165BB"/>
          <w:sz w:val="18"/>
          <w:szCs w:val="18"/>
          <w:lang w:val="en-IN" w:eastAsia="en-IN"/>
        </w:rPr>
        <w:t>DIVIDE</w:t>
      </w:r>
      <w:r w:rsidRPr="0001137E">
        <w:rPr>
          <w:rFonts w:ascii="Consolas" w:eastAsia="Times New Roman" w:hAnsi="Consolas" w:cs="Times New Roman"/>
          <w:color w:val="000000"/>
          <w:sz w:val="18"/>
          <w:szCs w:val="18"/>
          <w:lang w:val="en-IN" w:eastAsia="en-IN"/>
        </w:rPr>
        <w:t>(</w:t>
      </w:r>
      <w:r w:rsidRPr="0001137E">
        <w:rPr>
          <w:rFonts w:ascii="Consolas" w:eastAsia="Times New Roman" w:hAnsi="Consolas" w:cs="Times New Roman"/>
          <w:color w:val="68349C"/>
          <w:sz w:val="18"/>
          <w:szCs w:val="18"/>
          <w:lang w:val="en-IN" w:eastAsia="en-IN"/>
        </w:rPr>
        <w:t>[Cancellation Count]</w:t>
      </w:r>
      <w:r w:rsidRPr="0001137E">
        <w:rPr>
          <w:rFonts w:ascii="Consolas" w:eastAsia="Times New Roman" w:hAnsi="Consolas" w:cs="Times New Roman"/>
          <w:color w:val="000000"/>
          <w:sz w:val="18"/>
          <w:szCs w:val="18"/>
          <w:lang w:val="en-IN" w:eastAsia="en-IN"/>
        </w:rPr>
        <w:t xml:space="preserve">, </w:t>
      </w:r>
      <w:r w:rsidRPr="0001137E">
        <w:rPr>
          <w:rFonts w:ascii="Consolas" w:eastAsia="Times New Roman" w:hAnsi="Consolas" w:cs="Times New Roman"/>
          <w:color w:val="68349C"/>
          <w:sz w:val="18"/>
          <w:szCs w:val="18"/>
          <w:lang w:val="en-IN" w:eastAsia="en-IN"/>
        </w:rPr>
        <w:t>[Booking Count]</w:t>
      </w:r>
      <w:r w:rsidRPr="0001137E">
        <w:rPr>
          <w:rFonts w:ascii="Consolas" w:eastAsia="Times New Roman" w:hAnsi="Consolas" w:cs="Times New Roman"/>
          <w:color w:val="000000"/>
          <w:sz w:val="18"/>
          <w:szCs w:val="18"/>
          <w:lang w:val="en-IN" w:eastAsia="en-IN"/>
        </w:rPr>
        <w:t>)</w:t>
      </w:r>
    </w:p>
    <w:p w14:paraId="57D6C946" w14:textId="77777777" w:rsidR="0001137E" w:rsidRPr="0001137E" w:rsidRDefault="0001137E" w:rsidP="0001137E">
      <w:pPr>
        <w:pStyle w:val="ListParagraph"/>
        <w:numPr>
          <w:ilvl w:val="0"/>
          <w:numId w:val="26"/>
        </w:numPr>
        <w:shd w:val="clear" w:color="auto" w:fill="FFFFFF"/>
        <w:spacing w:line="270" w:lineRule="atLeast"/>
        <w:rPr>
          <w:rFonts w:ascii="Consolas" w:eastAsia="Times New Roman" w:hAnsi="Consolas" w:cs="Times New Roman"/>
          <w:color w:val="000000"/>
          <w:sz w:val="18"/>
          <w:szCs w:val="18"/>
          <w:lang w:val="en-IN" w:eastAsia="en-IN"/>
        </w:rPr>
      </w:pPr>
      <w:r w:rsidRPr="0001137E">
        <w:rPr>
          <w:rFonts w:ascii="Consolas" w:eastAsia="Times New Roman" w:hAnsi="Consolas" w:cs="Times New Roman"/>
          <w:color w:val="000000"/>
          <w:sz w:val="18"/>
          <w:szCs w:val="18"/>
          <w:lang w:val="en-IN" w:eastAsia="en-IN"/>
        </w:rPr>
        <w:t xml:space="preserve">Total Revenue = </w:t>
      </w:r>
      <w:r w:rsidRPr="0001137E">
        <w:rPr>
          <w:rFonts w:ascii="Consolas" w:eastAsia="Times New Roman" w:hAnsi="Consolas" w:cs="Times New Roman"/>
          <w:color w:val="3165BB"/>
          <w:sz w:val="18"/>
          <w:szCs w:val="18"/>
          <w:lang w:val="en-IN" w:eastAsia="en-IN"/>
        </w:rPr>
        <w:t>SUM</w:t>
      </w:r>
      <w:r w:rsidRPr="0001137E">
        <w:rPr>
          <w:rFonts w:ascii="Consolas" w:eastAsia="Times New Roman" w:hAnsi="Consolas" w:cs="Times New Roman"/>
          <w:color w:val="000000"/>
          <w:sz w:val="18"/>
          <w:szCs w:val="18"/>
          <w:lang w:val="en-IN" w:eastAsia="en-IN"/>
        </w:rPr>
        <w:t>(</w:t>
      </w:r>
      <w:r w:rsidRPr="0001137E">
        <w:rPr>
          <w:rFonts w:ascii="Consolas" w:eastAsia="Times New Roman" w:hAnsi="Consolas" w:cs="Times New Roman"/>
          <w:color w:val="001080"/>
          <w:sz w:val="18"/>
          <w:szCs w:val="18"/>
          <w:lang w:val="en-IN" w:eastAsia="en-IN"/>
        </w:rPr>
        <w:t>bookings[Revenue]</w:t>
      </w:r>
      <w:r w:rsidRPr="0001137E">
        <w:rPr>
          <w:rFonts w:ascii="Consolas" w:eastAsia="Times New Roman" w:hAnsi="Consolas" w:cs="Times New Roman"/>
          <w:color w:val="000000"/>
          <w:sz w:val="18"/>
          <w:szCs w:val="18"/>
          <w:lang w:val="en-IN" w:eastAsia="en-IN"/>
        </w:rPr>
        <w:t>)</w:t>
      </w:r>
    </w:p>
    <w:p w14:paraId="0DE0F6BA" w14:textId="77777777" w:rsidR="0001137E" w:rsidRPr="0001137E" w:rsidRDefault="0001137E" w:rsidP="0001137E">
      <w:pPr>
        <w:pStyle w:val="ListParagraph"/>
        <w:numPr>
          <w:ilvl w:val="0"/>
          <w:numId w:val="26"/>
        </w:numPr>
        <w:shd w:val="clear" w:color="auto" w:fill="FFFFFF"/>
        <w:spacing w:line="270" w:lineRule="atLeast"/>
        <w:rPr>
          <w:rFonts w:ascii="Consolas" w:eastAsia="Times New Roman" w:hAnsi="Consolas" w:cs="Times New Roman"/>
          <w:color w:val="000000"/>
          <w:sz w:val="18"/>
          <w:szCs w:val="18"/>
          <w:lang w:val="en-IN" w:eastAsia="en-IN"/>
        </w:rPr>
      </w:pPr>
      <w:r w:rsidRPr="0001137E">
        <w:rPr>
          <w:rFonts w:ascii="Consolas" w:eastAsia="Times New Roman" w:hAnsi="Consolas" w:cs="Times New Roman"/>
          <w:color w:val="000000"/>
          <w:sz w:val="18"/>
          <w:szCs w:val="18"/>
          <w:lang w:val="en-IN" w:eastAsia="en-IN"/>
        </w:rPr>
        <w:lastRenderedPageBreak/>
        <w:t xml:space="preserve">Avg. Room Rate = </w:t>
      </w:r>
      <w:r w:rsidRPr="0001137E">
        <w:rPr>
          <w:rFonts w:ascii="Consolas" w:eastAsia="Times New Roman" w:hAnsi="Consolas" w:cs="Times New Roman"/>
          <w:color w:val="3165BB"/>
          <w:sz w:val="18"/>
          <w:szCs w:val="18"/>
          <w:lang w:val="en-IN" w:eastAsia="en-IN"/>
        </w:rPr>
        <w:t>DIVIDE</w:t>
      </w:r>
      <w:r w:rsidRPr="0001137E">
        <w:rPr>
          <w:rFonts w:ascii="Consolas" w:eastAsia="Times New Roman" w:hAnsi="Consolas" w:cs="Times New Roman"/>
          <w:color w:val="000000"/>
          <w:sz w:val="18"/>
          <w:szCs w:val="18"/>
          <w:lang w:val="en-IN" w:eastAsia="en-IN"/>
        </w:rPr>
        <w:t>(</w:t>
      </w:r>
      <w:r w:rsidRPr="0001137E">
        <w:rPr>
          <w:rFonts w:ascii="Consolas" w:eastAsia="Times New Roman" w:hAnsi="Consolas" w:cs="Times New Roman"/>
          <w:color w:val="68349C"/>
          <w:sz w:val="18"/>
          <w:szCs w:val="18"/>
          <w:lang w:val="en-IN" w:eastAsia="en-IN"/>
        </w:rPr>
        <w:t>[Total Revenue]</w:t>
      </w:r>
      <w:r w:rsidRPr="0001137E">
        <w:rPr>
          <w:rFonts w:ascii="Consolas" w:eastAsia="Times New Roman" w:hAnsi="Consolas" w:cs="Times New Roman"/>
          <w:color w:val="000000"/>
          <w:sz w:val="18"/>
          <w:szCs w:val="18"/>
          <w:lang w:val="en-IN" w:eastAsia="en-IN"/>
        </w:rPr>
        <w:t xml:space="preserve">, </w:t>
      </w:r>
      <w:r w:rsidRPr="0001137E">
        <w:rPr>
          <w:rFonts w:ascii="Consolas" w:eastAsia="Times New Roman" w:hAnsi="Consolas" w:cs="Times New Roman"/>
          <w:color w:val="68349C"/>
          <w:sz w:val="18"/>
          <w:szCs w:val="18"/>
          <w:lang w:val="en-IN" w:eastAsia="en-IN"/>
        </w:rPr>
        <w:t>[Total Room Nights]</w:t>
      </w:r>
      <w:r w:rsidRPr="0001137E">
        <w:rPr>
          <w:rFonts w:ascii="Consolas" w:eastAsia="Times New Roman" w:hAnsi="Consolas" w:cs="Times New Roman"/>
          <w:color w:val="000000"/>
          <w:sz w:val="18"/>
          <w:szCs w:val="18"/>
          <w:lang w:val="en-IN" w:eastAsia="en-IN"/>
        </w:rPr>
        <w:t>)</w:t>
      </w:r>
    </w:p>
    <w:p w14:paraId="093491C3" w14:textId="77777777" w:rsidR="0001137E" w:rsidRDefault="0001137E" w:rsidP="0001137E">
      <w:pPr>
        <w:pStyle w:val="ListParagraph"/>
        <w:numPr>
          <w:ilvl w:val="0"/>
          <w:numId w:val="26"/>
        </w:numPr>
        <w:shd w:val="clear" w:color="auto" w:fill="FFFFFF"/>
        <w:spacing w:line="270" w:lineRule="atLeast"/>
        <w:rPr>
          <w:rFonts w:ascii="Consolas" w:eastAsia="Times New Roman" w:hAnsi="Consolas" w:cs="Times New Roman"/>
          <w:color w:val="000000"/>
          <w:sz w:val="18"/>
          <w:szCs w:val="18"/>
          <w:lang w:val="en-IN" w:eastAsia="en-IN"/>
        </w:rPr>
      </w:pPr>
      <w:r w:rsidRPr="0001137E">
        <w:rPr>
          <w:rFonts w:ascii="Consolas" w:eastAsia="Times New Roman" w:hAnsi="Consolas" w:cs="Times New Roman"/>
          <w:color w:val="000000"/>
          <w:sz w:val="18"/>
          <w:szCs w:val="18"/>
          <w:lang w:val="en-IN" w:eastAsia="en-IN"/>
        </w:rPr>
        <w:t xml:space="preserve">Loyal Customer Booking Count = </w:t>
      </w:r>
      <w:r w:rsidRPr="0001137E">
        <w:rPr>
          <w:rFonts w:ascii="Consolas" w:eastAsia="Times New Roman" w:hAnsi="Consolas" w:cs="Times New Roman"/>
          <w:color w:val="3165BB"/>
          <w:sz w:val="18"/>
          <w:szCs w:val="18"/>
          <w:lang w:val="en-IN" w:eastAsia="en-IN"/>
        </w:rPr>
        <w:t>CALCULATE</w:t>
      </w:r>
      <w:r w:rsidRPr="0001137E">
        <w:rPr>
          <w:rFonts w:ascii="Consolas" w:eastAsia="Times New Roman" w:hAnsi="Consolas" w:cs="Times New Roman"/>
          <w:color w:val="000000"/>
          <w:sz w:val="18"/>
          <w:szCs w:val="18"/>
          <w:lang w:val="en-IN" w:eastAsia="en-IN"/>
        </w:rPr>
        <w:t>([Booking Count], bookings[Loyalty Level]&lt;&gt;</w:t>
      </w:r>
      <w:r w:rsidRPr="0001137E">
        <w:rPr>
          <w:rFonts w:ascii="Consolas" w:eastAsia="Times New Roman" w:hAnsi="Consolas" w:cs="Times New Roman"/>
          <w:color w:val="A31515"/>
          <w:sz w:val="18"/>
          <w:szCs w:val="18"/>
          <w:lang w:val="en-IN" w:eastAsia="en-IN"/>
        </w:rPr>
        <w:t>"0.Non-member"</w:t>
      </w:r>
      <w:r w:rsidRPr="0001137E">
        <w:rPr>
          <w:rFonts w:ascii="Consolas" w:eastAsia="Times New Roman" w:hAnsi="Consolas" w:cs="Times New Roman"/>
          <w:color w:val="000000"/>
          <w:sz w:val="18"/>
          <w:szCs w:val="18"/>
          <w:lang w:val="en-IN" w:eastAsia="en-IN"/>
        </w:rPr>
        <w:t>)</w:t>
      </w:r>
    </w:p>
    <w:p w14:paraId="3AD21E15" w14:textId="1EDFFC16" w:rsidR="0001137E" w:rsidRPr="0001137E" w:rsidRDefault="0001137E" w:rsidP="0001137E">
      <w:pPr>
        <w:pStyle w:val="ListParagraph"/>
        <w:numPr>
          <w:ilvl w:val="0"/>
          <w:numId w:val="26"/>
        </w:numPr>
        <w:shd w:val="clear" w:color="auto" w:fill="FFFFFF"/>
        <w:spacing w:line="270" w:lineRule="atLeast"/>
        <w:rPr>
          <w:rFonts w:ascii="Consolas" w:eastAsia="Times New Roman" w:hAnsi="Consolas" w:cs="Times New Roman"/>
          <w:color w:val="000000"/>
          <w:sz w:val="18"/>
          <w:szCs w:val="18"/>
          <w:lang w:val="en-IN" w:eastAsia="en-IN"/>
        </w:rPr>
      </w:pPr>
      <w:r w:rsidRPr="0001137E">
        <w:rPr>
          <w:rFonts w:ascii="Consolas" w:eastAsia="Times New Roman" w:hAnsi="Consolas" w:cs="Times New Roman"/>
          <w:color w:val="0000FF"/>
          <w:sz w:val="18"/>
          <w:szCs w:val="18"/>
          <w:lang w:val="en-IN" w:eastAsia="en-IN"/>
        </w:rPr>
        <w:t>Not</w:t>
      </w:r>
      <w:r w:rsidRPr="0001137E">
        <w:rPr>
          <w:rFonts w:ascii="Consolas" w:eastAsia="Times New Roman" w:hAnsi="Consolas" w:cs="Times New Roman"/>
          <w:color w:val="000000"/>
          <w:sz w:val="18"/>
          <w:szCs w:val="18"/>
          <w:lang w:val="en-IN" w:eastAsia="en-IN"/>
        </w:rPr>
        <w:t xml:space="preserve"> Loyal Customer Booking Count = </w:t>
      </w:r>
      <w:r w:rsidRPr="0001137E">
        <w:rPr>
          <w:rFonts w:ascii="Consolas" w:eastAsia="Times New Roman" w:hAnsi="Consolas" w:cs="Times New Roman"/>
          <w:color w:val="3165BB"/>
          <w:sz w:val="18"/>
          <w:szCs w:val="18"/>
          <w:lang w:val="en-IN" w:eastAsia="en-IN"/>
        </w:rPr>
        <w:t>CALCULATE</w:t>
      </w:r>
      <w:r w:rsidRPr="0001137E">
        <w:rPr>
          <w:rFonts w:ascii="Consolas" w:eastAsia="Times New Roman" w:hAnsi="Consolas" w:cs="Times New Roman"/>
          <w:color w:val="000000"/>
          <w:sz w:val="18"/>
          <w:szCs w:val="18"/>
          <w:lang w:val="en-IN" w:eastAsia="en-IN"/>
        </w:rPr>
        <w:t>([Booking Count], bookings[Loyalty Level]=</w:t>
      </w:r>
      <w:r w:rsidRPr="0001137E">
        <w:rPr>
          <w:rFonts w:ascii="Consolas" w:eastAsia="Times New Roman" w:hAnsi="Consolas" w:cs="Times New Roman"/>
          <w:color w:val="A31515"/>
          <w:sz w:val="18"/>
          <w:szCs w:val="18"/>
          <w:lang w:val="en-IN" w:eastAsia="en-IN"/>
        </w:rPr>
        <w:t>"0.Non-member"</w:t>
      </w:r>
      <w:r w:rsidRPr="0001137E">
        <w:rPr>
          <w:rFonts w:ascii="Consolas" w:eastAsia="Times New Roman" w:hAnsi="Consolas" w:cs="Times New Roman"/>
          <w:color w:val="000000"/>
          <w:sz w:val="18"/>
          <w:szCs w:val="18"/>
          <w:lang w:val="en-IN" w:eastAsia="en-IN"/>
        </w:rPr>
        <w:t>)</w:t>
      </w:r>
    </w:p>
    <w:p w14:paraId="71AEAD6B" w14:textId="77777777" w:rsidR="0001137E" w:rsidRPr="0001137E" w:rsidRDefault="0001137E" w:rsidP="0001137E">
      <w:pPr>
        <w:pStyle w:val="ListParagraph"/>
        <w:numPr>
          <w:ilvl w:val="0"/>
          <w:numId w:val="26"/>
        </w:numPr>
        <w:shd w:val="clear" w:color="auto" w:fill="FFFFFF"/>
        <w:spacing w:line="270" w:lineRule="atLeast"/>
        <w:rPr>
          <w:rFonts w:ascii="Consolas" w:eastAsia="Times New Roman" w:hAnsi="Consolas" w:cs="Times New Roman"/>
          <w:color w:val="000000"/>
          <w:sz w:val="18"/>
          <w:szCs w:val="18"/>
          <w:lang w:val="en-IN" w:eastAsia="en-IN"/>
        </w:rPr>
      </w:pPr>
      <w:r w:rsidRPr="0001137E">
        <w:rPr>
          <w:rFonts w:ascii="Consolas" w:eastAsia="Times New Roman" w:hAnsi="Consolas" w:cs="Times New Roman"/>
          <w:color w:val="000000"/>
          <w:sz w:val="18"/>
          <w:szCs w:val="18"/>
          <w:lang w:val="en-IN" w:eastAsia="en-IN"/>
        </w:rPr>
        <w:t xml:space="preserve">Multi-night booking count = </w:t>
      </w:r>
      <w:r w:rsidRPr="0001137E">
        <w:rPr>
          <w:rFonts w:ascii="Consolas" w:eastAsia="Times New Roman" w:hAnsi="Consolas" w:cs="Times New Roman"/>
          <w:color w:val="3165BB"/>
          <w:sz w:val="18"/>
          <w:szCs w:val="18"/>
          <w:lang w:val="en-IN" w:eastAsia="en-IN"/>
        </w:rPr>
        <w:t>CALCULATE</w:t>
      </w:r>
      <w:r w:rsidRPr="0001137E">
        <w:rPr>
          <w:rFonts w:ascii="Consolas" w:eastAsia="Times New Roman" w:hAnsi="Consolas" w:cs="Times New Roman"/>
          <w:color w:val="000000"/>
          <w:sz w:val="18"/>
          <w:szCs w:val="18"/>
          <w:lang w:val="en-IN" w:eastAsia="en-IN"/>
        </w:rPr>
        <w:t>([Booking Count], bookings[Number of nights]&gt;</w:t>
      </w:r>
      <w:r w:rsidRPr="0001137E">
        <w:rPr>
          <w:rFonts w:ascii="Consolas" w:eastAsia="Times New Roman" w:hAnsi="Consolas" w:cs="Times New Roman"/>
          <w:color w:val="098658"/>
          <w:sz w:val="18"/>
          <w:szCs w:val="18"/>
          <w:lang w:val="en-IN" w:eastAsia="en-IN"/>
        </w:rPr>
        <w:t>1</w:t>
      </w:r>
      <w:r w:rsidRPr="0001137E">
        <w:rPr>
          <w:rFonts w:ascii="Consolas" w:eastAsia="Times New Roman" w:hAnsi="Consolas" w:cs="Times New Roman"/>
          <w:color w:val="000000"/>
          <w:sz w:val="18"/>
          <w:szCs w:val="18"/>
          <w:lang w:val="en-IN" w:eastAsia="en-IN"/>
        </w:rPr>
        <w:t>)</w:t>
      </w:r>
    </w:p>
    <w:p w14:paraId="3FD08E34" w14:textId="77777777" w:rsidR="0001137E" w:rsidRPr="0001137E" w:rsidRDefault="0001137E" w:rsidP="0001137E">
      <w:pPr>
        <w:pStyle w:val="ListParagraph"/>
        <w:numPr>
          <w:ilvl w:val="0"/>
          <w:numId w:val="26"/>
        </w:numPr>
        <w:shd w:val="clear" w:color="auto" w:fill="FFFFFF"/>
        <w:spacing w:line="270" w:lineRule="atLeast"/>
        <w:rPr>
          <w:rFonts w:ascii="Consolas" w:eastAsia="Times New Roman" w:hAnsi="Consolas" w:cs="Times New Roman"/>
          <w:color w:val="000000"/>
          <w:sz w:val="18"/>
          <w:szCs w:val="18"/>
          <w:lang w:val="en-IN" w:eastAsia="en-IN"/>
        </w:rPr>
      </w:pPr>
      <w:r w:rsidRPr="0001137E">
        <w:rPr>
          <w:rFonts w:ascii="Consolas" w:eastAsia="Times New Roman" w:hAnsi="Consolas" w:cs="Times New Roman"/>
          <w:color w:val="000000"/>
          <w:sz w:val="18"/>
          <w:szCs w:val="18"/>
          <w:lang w:val="en-IN" w:eastAsia="en-IN"/>
        </w:rPr>
        <w:t xml:space="preserve">Single night booking count = </w:t>
      </w:r>
      <w:r w:rsidRPr="0001137E">
        <w:rPr>
          <w:rFonts w:ascii="Consolas" w:eastAsia="Times New Roman" w:hAnsi="Consolas" w:cs="Times New Roman"/>
          <w:color w:val="3165BB"/>
          <w:sz w:val="18"/>
          <w:szCs w:val="18"/>
          <w:lang w:val="en-IN" w:eastAsia="en-IN"/>
        </w:rPr>
        <w:t>CALCULATE</w:t>
      </w:r>
      <w:r w:rsidRPr="0001137E">
        <w:rPr>
          <w:rFonts w:ascii="Consolas" w:eastAsia="Times New Roman" w:hAnsi="Consolas" w:cs="Times New Roman"/>
          <w:color w:val="000000"/>
          <w:sz w:val="18"/>
          <w:szCs w:val="18"/>
          <w:lang w:val="en-IN" w:eastAsia="en-IN"/>
        </w:rPr>
        <w:t>([Booking Count], bookings[Number of nights]=</w:t>
      </w:r>
      <w:r w:rsidRPr="0001137E">
        <w:rPr>
          <w:rFonts w:ascii="Consolas" w:eastAsia="Times New Roman" w:hAnsi="Consolas" w:cs="Times New Roman"/>
          <w:color w:val="098658"/>
          <w:sz w:val="18"/>
          <w:szCs w:val="18"/>
          <w:lang w:val="en-IN" w:eastAsia="en-IN"/>
        </w:rPr>
        <w:t>1</w:t>
      </w:r>
      <w:r w:rsidRPr="0001137E">
        <w:rPr>
          <w:rFonts w:ascii="Consolas" w:eastAsia="Times New Roman" w:hAnsi="Consolas" w:cs="Times New Roman"/>
          <w:color w:val="000000"/>
          <w:sz w:val="18"/>
          <w:szCs w:val="18"/>
          <w:lang w:val="en-IN" w:eastAsia="en-IN"/>
        </w:rPr>
        <w:t>)</w:t>
      </w:r>
    </w:p>
    <w:p w14:paraId="2C9A6F9E" w14:textId="77777777" w:rsidR="0001137E" w:rsidRPr="0001137E" w:rsidRDefault="0001137E" w:rsidP="0001137E">
      <w:pPr>
        <w:pStyle w:val="ListParagraph"/>
        <w:numPr>
          <w:ilvl w:val="0"/>
          <w:numId w:val="26"/>
        </w:numPr>
        <w:shd w:val="clear" w:color="auto" w:fill="FFFFFF"/>
        <w:spacing w:line="270" w:lineRule="atLeast"/>
        <w:rPr>
          <w:rFonts w:ascii="Consolas" w:eastAsia="Times New Roman" w:hAnsi="Consolas" w:cs="Times New Roman"/>
          <w:color w:val="000000"/>
          <w:sz w:val="18"/>
          <w:szCs w:val="18"/>
          <w:lang w:val="en-IN" w:eastAsia="en-IN"/>
        </w:rPr>
      </w:pPr>
      <w:r w:rsidRPr="0001137E">
        <w:rPr>
          <w:rFonts w:ascii="Consolas" w:eastAsia="Times New Roman" w:hAnsi="Consolas" w:cs="Times New Roman"/>
          <w:color w:val="000000"/>
          <w:sz w:val="18"/>
          <w:szCs w:val="18"/>
          <w:lang w:val="en-IN" w:eastAsia="en-IN"/>
        </w:rPr>
        <w:t xml:space="preserve">Total Room Nights = </w:t>
      </w:r>
      <w:r w:rsidRPr="0001137E">
        <w:rPr>
          <w:rFonts w:ascii="Consolas" w:eastAsia="Times New Roman" w:hAnsi="Consolas" w:cs="Times New Roman"/>
          <w:color w:val="3165BB"/>
          <w:sz w:val="18"/>
          <w:szCs w:val="18"/>
          <w:lang w:val="en-IN" w:eastAsia="en-IN"/>
        </w:rPr>
        <w:t>SUM</w:t>
      </w:r>
      <w:r w:rsidRPr="0001137E">
        <w:rPr>
          <w:rFonts w:ascii="Consolas" w:eastAsia="Times New Roman" w:hAnsi="Consolas" w:cs="Times New Roman"/>
          <w:color w:val="000000"/>
          <w:sz w:val="18"/>
          <w:szCs w:val="18"/>
          <w:lang w:val="en-IN" w:eastAsia="en-IN"/>
        </w:rPr>
        <w:t>(</w:t>
      </w:r>
      <w:r w:rsidRPr="0001137E">
        <w:rPr>
          <w:rFonts w:ascii="Consolas" w:eastAsia="Times New Roman" w:hAnsi="Consolas" w:cs="Times New Roman"/>
          <w:color w:val="001080"/>
          <w:sz w:val="18"/>
          <w:szCs w:val="18"/>
          <w:lang w:val="en-IN" w:eastAsia="en-IN"/>
        </w:rPr>
        <w:t>bookings[Number of nights]</w:t>
      </w:r>
      <w:r w:rsidRPr="0001137E">
        <w:rPr>
          <w:rFonts w:ascii="Consolas" w:eastAsia="Times New Roman" w:hAnsi="Consolas" w:cs="Times New Roman"/>
          <w:color w:val="000000"/>
          <w:sz w:val="18"/>
          <w:szCs w:val="18"/>
          <w:lang w:val="en-IN" w:eastAsia="en-IN"/>
        </w:rPr>
        <w:t>)</w:t>
      </w:r>
    </w:p>
    <w:p w14:paraId="6655C3A9" w14:textId="77777777" w:rsidR="00E76B4D" w:rsidRPr="00E76B4D" w:rsidRDefault="00E76B4D" w:rsidP="000B4F5A">
      <w:pPr>
        <w:rPr>
          <w:b/>
          <w:bCs/>
          <w:sz w:val="20"/>
          <w:szCs w:val="20"/>
        </w:rPr>
      </w:pPr>
    </w:p>
    <w:p w14:paraId="5847BF8B" w14:textId="77777777" w:rsidR="00E76B4D" w:rsidRDefault="00E76B4D" w:rsidP="000B4F5A">
      <w:pPr>
        <w:rPr>
          <w:sz w:val="20"/>
          <w:szCs w:val="20"/>
        </w:rPr>
      </w:pPr>
    </w:p>
    <w:p w14:paraId="2FD574C2" w14:textId="77777777" w:rsidR="00E76B4D" w:rsidRPr="00E76B4D" w:rsidRDefault="00E76B4D" w:rsidP="00E76B4D">
      <w:pPr>
        <w:rPr>
          <w:b/>
          <w:bCs/>
          <w:sz w:val="20"/>
          <w:szCs w:val="20"/>
          <w:lang w:val="en-IN"/>
        </w:rPr>
      </w:pPr>
      <w:r w:rsidRPr="00E76B4D">
        <w:rPr>
          <w:b/>
          <w:bCs/>
          <w:sz w:val="20"/>
          <w:szCs w:val="20"/>
          <w:lang w:val="en-IN"/>
        </w:rPr>
        <w:t>Conclusion</w:t>
      </w:r>
    </w:p>
    <w:p w14:paraId="2AECF63E" w14:textId="7E0AA19C" w:rsidR="00E76B4D" w:rsidRPr="00E76B4D" w:rsidRDefault="00E76B4D" w:rsidP="00E76B4D">
      <w:pPr>
        <w:rPr>
          <w:sz w:val="20"/>
          <w:szCs w:val="20"/>
          <w:lang w:val="en-IN"/>
        </w:rPr>
      </w:pPr>
      <w:r w:rsidRPr="00E76B4D">
        <w:rPr>
          <w:sz w:val="20"/>
          <w:szCs w:val="20"/>
          <w:lang w:val="en-IN"/>
        </w:rPr>
        <w:t xml:space="preserve">This Excel dashboard helps hotel management by providing key insights into booking </w:t>
      </w:r>
      <w:r w:rsidR="00784950" w:rsidRPr="00E76B4D">
        <w:rPr>
          <w:sz w:val="20"/>
          <w:szCs w:val="20"/>
          <w:lang w:val="en-IN"/>
        </w:rPr>
        <w:t>behaviour</w:t>
      </w:r>
      <w:r w:rsidRPr="00E76B4D">
        <w:rPr>
          <w:sz w:val="20"/>
          <w:szCs w:val="20"/>
          <w:lang w:val="en-IN"/>
        </w:rPr>
        <w:t>, revenue trends, and cancellations. The interactive nature of the dashboard enables dynamic analysis of different business scenarios, empowering decision-makers to optimize booking strategies.</w:t>
      </w:r>
    </w:p>
    <w:p w14:paraId="3EDE0949" w14:textId="77777777" w:rsidR="00E76B4D" w:rsidRPr="000B4F5A" w:rsidRDefault="00E76B4D" w:rsidP="000B4F5A">
      <w:pPr>
        <w:rPr>
          <w:sz w:val="20"/>
          <w:szCs w:val="20"/>
        </w:rPr>
      </w:pPr>
    </w:p>
    <w:p w14:paraId="55C9FC5B" w14:textId="77777777" w:rsidR="006C088A" w:rsidRDefault="006C088A" w:rsidP="006C088A">
      <w:pPr>
        <w:jc w:val="center"/>
        <w:rPr>
          <w:b/>
          <w:bCs/>
          <w:sz w:val="32"/>
          <w:szCs w:val="32"/>
        </w:rPr>
      </w:pPr>
    </w:p>
    <w:p w14:paraId="635FFF97" w14:textId="77777777" w:rsidR="006C088A" w:rsidRDefault="006C088A" w:rsidP="006C088A">
      <w:pPr>
        <w:jc w:val="center"/>
        <w:rPr>
          <w:b/>
          <w:bCs/>
          <w:sz w:val="32"/>
          <w:szCs w:val="32"/>
        </w:rPr>
      </w:pPr>
    </w:p>
    <w:p w14:paraId="6549DEFC" w14:textId="77777777" w:rsidR="006C088A" w:rsidRDefault="006C088A" w:rsidP="006C088A">
      <w:pPr>
        <w:jc w:val="center"/>
        <w:rPr>
          <w:b/>
          <w:bCs/>
          <w:sz w:val="32"/>
          <w:szCs w:val="32"/>
        </w:rPr>
      </w:pPr>
    </w:p>
    <w:p w14:paraId="7D44E680" w14:textId="77777777" w:rsidR="000B4F5A" w:rsidRDefault="000B4F5A" w:rsidP="006C088A">
      <w:pPr>
        <w:jc w:val="center"/>
        <w:rPr>
          <w:b/>
          <w:bCs/>
          <w:sz w:val="32"/>
          <w:szCs w:val="32"/>
        </w:rPr>
      </w:pPr>
    </w:p>
    <w:p w14:paraId="109B8B3E" w14:textId="77777777" w:rsidR="000B4F5A" w:rsidRDefault="000B4F5A" w:rsidP="006C088A">
      <w:pPr>
        <w:jc w:val="center"/>
        <w:rPr>
          <w:b/>
          <w:bCs/>
          <w:sz w:val="32"/>
          <w:szCs w:val="32"/>
        </w:rPr>
      </w:pPr>
    </w:p>
    <w:p w14:paraId="346F5F15" w14:textId="77777777" w:rsidR="006C088A" w:rsidRPr="006C088A" w:rsidRDefault="006C088A" w:rsidP="006C088A">
      <w:pPr>
        <w:jc w:val="center"/>
        <w:rPr>
          <w:b/>
          <w:bCs/>
          <w:sz w:val="32"/>
          <w:szCs w:val="32"/>
        </w:rPr>
      </w:pPr>
    </w:p>
    <w:sectPr w:rsidR="006C088A" w:rsidRPr="006C0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9676676"/>
    <w:multiLevelType w:val="hybridMultilevel"/>
    <w:tmpl w:val="225C80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7220C06"/>
    <w:multiLevelType w:val="hybridMultilevel"/>
    <w:tmpl w:val="1FB602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BF755E"/>
    <w:multiLevelType w:val="multilevel"/>
    <w:tmpl w:val="AC64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3EA27E92"/>
    <w:multiLevelType w:val="multilevel"/>
    <w:tmpl w:val="11A0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696230326">
    <w:abstractNumId w:val="23"/>
  </w:num>
  <w:num w:numId="2" w16cid:durableId="35855678">
    <w:abstractNumId w:val="13"/>
  </w:num>
  <w:num w:numId="3" w16cid:durableId="339743477">
    <w:abstractNumId w:val="10"/>
  </w:num>
  <w:num w:numId="4" w16cid:durableId="1161585367">
    <w:abstractNumId w:val="25"/>
  </w:num>
  <w:num w:numId="5" w16cid:durableId="2044475536">
    <w:abstractNumId w:val="14"/>
  </w:num>
  <w:num w:numId="6" w16cid:durableId="2095004155">
    <w:abstractNumId w:val="19"/>
  </w:num>
  <w:num w:numId="7" w16cid:durableId="1167937892">
    <w:abstractNumId w:val="22"/>
  </w:num>
  <w:num w:numId="8" w16cid:durableId="2121991532">
    <w:abstractNumId w:val="9"/>
  </w:num>
  <w:num w:numId="9" w16cid:durableId="1768959650">
    <w:abstractNumId w:val="7"/>
  </w:num>
  <w:num w:numId="10" w16cid:durableId="616526969">
    <w:abstractNumId w:val="6"/>
  </w:num>
  <w:num w:numId="11" w16cid:durableId="863909645">
    <w:abstractNumId w:val="5"/>
  </w:num>
  <w:num w:numId="12" w16cid:durableId="50664157">
    <w:abstractNumId w:val="4"/>
  </w:num>
  <w:num w:numId="13" w16cid:durableId="1091850735">
    <w:abstractNumId w:val="8"/>
  </w:num>
  <w:num w:numId="14" w16cid:durableId="356012">
    <w:abstractNumId w:val="3"/>
  </w:num>
  <w:num w:numId="15" w16cid:durableId="441073315">
    <w:abstractNumId w:val="2"/>
  </w:num>
  <w:num w:numId="16" w16cid:durableId="2074501801">
    <w:abstractNumId w:val="1"/>
  </w:num>
  <w:num w:numId="17" w16cid:durableId="274489077">
    <w:abstractNumId w:val="0"/>
  </w:num>
  <w:num w:numId="18" w16cid:durableId="1545557882">
    <w:abstractNumId w:val="16"/>
  </w:num>
  <w:num w:numId="19" w16cid:durableId="1994066591">
    <w:abstractNumId w:val="17"/>
  </w:num>
  <w:num w:numId="20" w16cid:durableId="892737199">
    <w:abstractNumId w:val="24"/>
  </w:num>
  <w:num w:numId="21" w16cid:durableId="2111004620">
    <w:abstractNumId w:val="21"/>
  </w:num>
  <w:num w:numId="22" w16cid:durableId="673337406">
    <w:abstractNumId w:val="11"/>
  </w:num>
  <w:num w:numId="23" w16cid:durableId="2074549141">
    <w:abstractNumId w:val="26"/>
  </w:num>
  <w:num w:numId="24" w16cid:durableId="477504579">
    <w:abstractNumId w:val="18"/>
  </w:num>
  <w:num w:numId="25" w16cid:durableId="853884820">
    <w:abstractNumId w:val="20"/>
  </w:num>
  <w:num w:numId="26" w16cid:durableId="816843713">
    <w:abstractNumId w:val="15"/>
  </w:num>
  <w:num w:numId="27" w16cid:durableId="13902297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88A"/>
    <w:rsid w:val="0001137E"/>
    <w:rsid w:val="000B4F5A"/>
    <w:rsid w:val="000F3B5F"/>
    <w:rsid w:val="005B388F"/>
    <w:rsid w:val="00645252"/>
    <w:rsid w:val="006653E1"/>
    <w:rsid w:val="006C088A"/>
    <w:rsid w:val="006D3D74"/>
    <w:rsid w:val="00784950"/>
    <w:rsid w:val="007C4F79"/>
    <w:rsid w:val="00827DFB"/>
    <w:rsid w:val="0083569A"/>
    <w:rsid w:val="009C390F"/>
    <w:rsid w:val="00A9204E"/>
    <w:rsid w:val="00AD43BF"/>
    <w:rsid w:val="00D17939"/>
    <w:rsid w:val="00D50BB0"/>
    <w:rsid w:val="00DB0932"/>
    <w:rsid w:val="00E305E2"/>
    <w:rsid w:val="00E76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73E46"/>
  <w15:chartTrackingRefBased/>
  <w15:docId w15:val="{90C42762-9029-4DF9-95E9-21337EE57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E76B4D"/>
    <w:pPr>
      <w:ind w:left="720"/>
      <w:contextualSpacing/>
    </w:pPr>
  </w:style>
  <w:style w:type="character" w:styleId="UnresolvedMention">
    <w:name w:val="Unresolved Mention"/>
    <w:basedOn w:val="DefaultParagraphFont"/>
    <w:uiPriority w:val="99"/>
    <w:semiHidden/>
    <w:unhideWhenUsed/>
    <w:rsid w:val="007849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97534">
      <w:bodyDiv w:val="1"/>
      <w:marLeft w:val="0"/>
      <w:marRight w:val="0"/>
      <w:marTop w:val="0"/>
      <w:marBottom w:val="0"/>
      <w:divBdr>
        <w:top w:val="none" w:sz="0" w:space="0" w:color="auto"/>
        <w:left w:val="none" w:sz="0" w:space="0" w:color="auto"/>
        <w:bottom w:val="none" w:sz="0" w:space="0" w:color="auto"/>
        <w:right w:val="none" w:sz="0" w:space="0" w:color="auto"/>
      </w:divBdr>
      <w:divsChild>
        <w:div w:id="2022273822">
          <w:marLeft w:val="0"/>
          <w:marRight w:val="0"/>
          <w:marTop w:val="0"/>
          <w:marBottom w:val="0"/>
          <w:divBdr>
            <w:top w:val="none" w:sz="0" w:space="0" w:color="auto"/>
            <w:left w:val="none" w:sz="0" w:space="0" w:color="auto"/>
            <w:bottom w:val="none" w:sz="0" w:space="0" w:color="auto"/>
            <w:right w:val="none" w:sz="0" w:space="0" w:color="auto"/>
          </w:divBdr>
          <w:divsChild>
            <w:div w:id="96241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4421">
      <w:bodyDiv w:val="1"/>
      <w:marLeft w:val="0"/>
      <w:marRight w:val="0"/>
      <w:marTop w:val="0"/>
      <w:marBottom w:val="0"/>
      <w:divBdr>
        <w:top w:val="none" w:sz="0" w:space="0" w:color="auto"/>
        <w:left w:val="none" w:sz="0" w:space="0" w:color="auto"/>
        <w:bottom w:val="none" w:sz="0" w:space="0" w:color="auto"/>
        <w:right w:val="none" w:sz="0" w:space="0" w:color="auto"/>
      </w:divBdr>
      <w:divsChild>
        <w:div w:id="497157204">
          <w:marLeft w:val="0"/>
          <w:marRight w:val="0"/>
          <w:marTop w:val="0"/>
          <w:marBottom w:val="0"/>
          <w:divBdr>
            <w:top w:val="none" w:sz="0" w:space="0" w:color="auto"/>
            <w:left w:val="none" w:sz="0" w:space="0" w:color="auto"/>
            <w:bottom w:val="none" w:sz="0" w:space="0" w:color="auto"/>
            <w:right w:val="none" w:sz="0" w:space="0" w:color="auto"/>
          </w:divBdr>
        </w:div>
      </w:divsChild>
    </w:div>
    <w:div w:id="122698750">
      <w:bodyDiv w:val="1"/>
      <w:marLeft w:val="0"/>
      <w:marRight w:val="0"/>
      <w:marTop w:val="0"/>
      <w:marBottom w:val="0"/>
      <w:divBdr>
        <w:top w:val="none" w:sz="0" w:space="0" w:color="auto"/>
        <w:left w:val="none" w:sz="0" w:space="0" w:color="auto"/>
        <w:bottom w:val="none" w:sz="0" w:space="0" w:color="auto"/>
        <w:right w:val="none" w:sz="0" w:space="0" w:color="auto"/>
      </w:divBdr>
      <w:divsChild>
        <w:div w:id="525410063">
          <w:marLeft w:val="0"/>
          <w:marRight w:val="0"/>
          <w:marTop w:val="0"/>
          <w:marBottom w:val="0"/>
          <w:divBdr>
            <w:top w:val="none" w:sz="0" w:space="0" w:color="auto"/>
            <w:left w:val="none" w:sz="0" w:space="0" w:color="auto"/>
            <w:bottom w:val="none" w:sz="0" w:space="0" w:color="auto"/>
            <w:right w:val="none" w:sz="0" w:space="0" w:color="auto"/>
          </w:divBdr>
          <w:divsChild>
            <w:div w:id="16584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4922">
      <w:bodyDiv w:val="1"/>
      <w:marLeft w:val="0"/>
      <w:marRight w:val="0"/>
      <w:marTop w:val="0"/>
      <w:marBottom w:val="0"/>
      <w:divBdr>
        <w:top w:val="none" w:sz="0" w:space="0" w:color="auto"/>
        <w:left w:val="none" w:sz="0" w:space="0" w:color="auto"/>
        <w:bottom w:val="none" w:sz="0" w:space="0" w:color="auto"/>
        <w:right w:val="none" w:sz="0" w:space="0" w:color="auto"/>
      </w:divBdr>
      <w:divsChild>
        <w:div w:id="109083250">
          <w:marLeft w:val="0"/>
          <w:marRight w:val="0"/>
          <w:marTop w:val="0"/>
          <w:marBottom w:val="0"/>
          <w:divBdr>
            <w:top w:val="none" w:sz="0" w:space="0" w:color="auto"/>
            <w:left w:val="none" w:sz="0" w:space="0" w:color="auto"/>
            <w:bottom w:val="none" w:sz="0" w:space="0" w:color="auto"/>
            <w:right w:val="none" w:sz="0" w:space="0" w:color="auto"/>
          </w:divBdr>
          <w:divsChild>
            <w:div w:id="78060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1137">
      <w:bodyDiv w:val="1"/>
      <w:marLeft w:val="0"/>
      <w:marRight w:val="0"/>
      <w:marTop w:val="0"/>
      <w:marBottom w:val="0"/>
      <w:divBdr>
        <w:top w:val="none" w:sz="0" w:space="0" w:color="auto"/>
        <w:left w:val="none" w:sz="0" w:space="0" w:color="auto"/>
        <w:bottom w:val="none" w:sz="0" w:space="0" w:color="auto"/>
        <w:right w:val="none" w:sz="0" w:space="0" w:color="auto"/>
      </w:divBdr>
      <w:divsChild>
        <w:div w:id="402685554">
          <w:marLeft w:val="0"/>
          <w:marRight w:val="0"/>
          <w:marTop w:val="0"/>
          <w:marBottom w:val="0"/>
          <w:divBdr>
            <w:top w:val="none" w:sz="0" w:space="0" w:color="auto"/>
            <w:left w:val="none" w:sz="0" w:space="0" w:color="auto"/>
            <w:bottom w:val="none" w:sz="0" w:space="0" w:color="auto"/>
            <w:right w:val="none" w:sz="0" w:space="0" w:color="auto"/>
          </w:divBdr>
        </w:div>
      </w:divsChild>
    </w:div>
    <w:div w:id="209926959">
      <w:bodyDiv w:val="1"/>
      <w:marLeft w:val="0"/>
      <w:marRight w:val="0"/>
      <w:marTop w:val="0"/>
      <w:marBottom w:val="0"/>
      <w:divBdr>
        <w:top w:val="none" w:sz="0" w:space="0" w:color="auto"/>
        <w:left w:val="none" w:sz="0" w:space="0" w:color="auto"/>
        <w:bottom w:val="none" w:sz="0" w:space="0" w:color="auto"/>
        <w:right w:val="none" w:sz="0" w:space="0" w:color="auto"/>
      </w:divBdr>
      <w:divsChild>
        <w:div w:id="1813907970">
          <w:marLeft w:val="0"/>
          <w:marRight w:val="0"/>
          <w:marTop w:val="0"/>
          <w:marBottom w:val="0"/>
          <w:divBdr>
            <w:top w:val="none" w:sz="0" w:space="0" w:color="auto"/>
            <w:left w:val="none" w:sz="0" w:space="0" w:color="auto"/>
            <w:bottom w:val="none" w:sz="0" w:space="0" w:color="auto"/>
            <w:right w:val="none" w:sz="0" w:space="0" w:color="auto"/>
          </w:divBdr>
        </w:div>
      </w:divsChild>
    </w:div>
    <w:div w:id="233586124">
      <w:bodyDiv w:val="1"/>
      <w:marLeft w:val="0"/>
      <w:marRight w:val="0"/>
      <w:marTop w:val="0"/>
      <w:marBottom w:val="0"/>
      <w:divBdr>
        <w:top w:val="none" w:sz="0" w:space="0" w:color="auto"/>
        <w:left w:val="none" w:sz="0" w:space="0" w:color="auto"/>
        <w:bottom w:val="none" w:sz="0" w:space="0" w:color="auto"/>
        <w:right w:val="none" w:sz="0" w:space="0" w:color="auto"/>
      </w:divBdr>
    </w:div>
    <w:div w:id="264076585">
      <w:bodyDiv w:val="1"/>
      <w:marLeft w:val="0"/>
      <w:marRight w:val="0"/>
      <w:marTop w:val="0"/>
      <w:marBottom w:val="0"/>
      <w:divBdr>
        <w:top w:val="none" w:sz="0" w:space="0" w:color="auto"/>
        <w:left w:val="none" w:sz="0" w:space="0" w:color="auto"/>
        <w:bottom w:val="none" w:sz="0" w:space="0" w:color="auto"/>
        <w:right w:val="none" w:sz="0" w:space="0" w:color="auto"/>
      </w:divBdr>
      <w:divsChild>
        <w:div w:id="1482576925">
          <w:marLeft w:val="0"/>
          <w:marRight w:val="0"/>
          <w:marTop w:val="0"/>
          <w:marBottom w:val="0"/>
          <w:divBdr>
            <w:top w:val="none" w:sz="0" w:space="0" w:color="auto"/>
            <w:left w:val="none" w:sz="0" w:space="0" w:color="auto"/>
            <w:bottom w:val="none" w:sz="0" w:space="0" w:color="auto"/>
            <w:right w:val="none" w:sz="0" w:space="0" w:color="auto"/>
          </w:divBdr>
          <w:divsChild>
            <w:div w:id="47896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3425">
      <w:bodyDiv w:val="1"/>
      <w:marLeft w:val="0"/>
      <w:marRight w:val="0"/>
      <w:marTop w:val="0"/>
      <w:marBottom w:val="0"/>
      <w:divBdr>
        <w:top w:val="none" w:sz="0" w:space="0" w:color="auto"/>
        <w:left w:val="none" w:sz="0" w:space="0" w:color="auto"/>
        <w:bottom w:val="none" w:sz="0" w:space="0" w:color="auto"/>
        <w:right w:val="none" w:sz="0" w:space="0" w:color="auto"/>
      </w:divBdr>
      <w:divsChild>
        <w:div w:id="1494300469">
          <w:marLeft w:val="0"/>
          <w:marRight w:val="0"/>
          <w:marTop w:val="0"/>
          <w:marBottom w:val="0"/>
          <w:divBdr>
            <w:top w:val="none" w:sz="0" w:space="0" w:color="auto"/>
            <w:left w:val="none" w:sz="0" w:space="0" w:color="auto"/>
            <w:bottom w:val="none" w:sz="0" w:space="0" w:color="auto"/>
            <w:right w:val="none" w:sz="0" w:space="0" w:color="auto"/>
          </w:divBdr>
          <w:divsChild>
            <w:div w:id="412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88361">
      <w:bodyDiv w:val="1"/>
      <w:marLeft w:val="0"/>
      <w:marRight w:val="0"/>
      <w:marTop w:val="0"/>
      <w:marBottom w:val="0"/>
      <w:divBdr>
        <w:top w:val="none" w:sz="0" w:space="0" w:color="auto"/>
        <w:left w:val="none" w:sz="0" w:space="0" w:color="auto"/>
        <w:bottom w:val="none" w:sz="0" w:space="0" w:color="auto"/>
        <w:right w:val="none" w:sz="0" w:space="0" w:color="auto"/>
      </w:divBdr>
      <w:divsChild>
        <w:div w:id="2073890711">
          <w:marLeft w:val="0"/>
          <w:marRight w:val="0"/>
          <w:marTop w:val="0"/>
          <w:marBottom w:val="0"/>
          <w:divBdr>
            <w:top w:val="none" w:sz="0" w:space="0" w:color="auto"/>
            <w:left w:val="none" w:sz="0" w:space="0" w:color="auto"/>
            <w:bottom w:val="none" w:sz="0" w:space="0" w:color="auto"/>
            <w:right w:val="none" w:sz="0" w:space="0" w:color="auto"/>
          </w:divBdr>
        </w:div>
      </w:divsChild>
    </w:div>
    <w:div w:id="388383702">
      <w:bodyDiv w:val="1"/>
      <w:marLeft w:val="0"/>
      <w:marRight w:val="0"/>
      <w:marTop w:val="0"/>
      <w:marBottom w:val="0"/>
      <w:divBdr>
        <w:top w:val="none" w:sz="0" w:space="0" w:color="auto"/>
        <w:left w:val="none" w:sz="0" w:space="0" w:color="auto"/>
        <w:bottom w:val="none" w:sz="0" w:space="0" w:color="auto"/>
        <w:right w:val="none" w:sz="0" w:space="0" w:color="auto"/>
      </w:divBdr>
      <w:divsChild>
        <w:div w:id="1421827479">
          <w:marLeft w:val="0"/>
          <w:marRight w:val="0"/>
          <w:marTop w:val="0"/>
          <w:marBottom w:val="0"/>
          <w:divBdr>
            <w:top w:val="none" w:sz="0" w:space="0" w:color="auto"/>
            <w:left w:val="none" w:sz="0" w:space="0" w:color="auto"/>
            <w:bottom w:val="none" w:sz="0" w:space="0" w:color="auto"/>
            <w:right w:val="none" w:sz="0" w:space="0" w:color="auto"/>
          </w:divBdr>
          <w:divsChild>
            <w:div w:id="1928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3222">
      <w:bodyDiv w:val="1"/>
      <w:marLeft w:val="0"/>
      <w:marRight w:val="0"/>
      <w:marTop w:val="0"/>
      <w:marBottom w:val="0"/>
      <w:divBdr>
        <w:top w:val="none" w:sz="0" w:space="0" w:color="auto"/>
        <w:left w:val="none" w:sz="0" w:space="0" w:color="auto"/>
        <w:bottom w:val="none" w:sz="0" w:space="0" w:color="auto"/>
        <w:right w:val="none" w:sz="0" w:space="0" w:color="auto"/>
      </w:divBdr>
    </w:div>
    <w:div w:id="490878723">
      <w:bodyDiv w:val="1"/>
      <w:marLeft w:val="0"/>
      <w:marRight w:val="0"/>
      <w:marTop w:val="0"/>
      <w:marBottom w:val="0"/>
      <w:divBdr>
        <w:top w:val="none" w:sz="0" w:space="0" w:color="auto"/>
        <w:left w:val="none" w:sz="0" w:space="0" w:color="auto"/>
        <w:bottom w:val="none" w:sz="0" w:space="0" w:color="auto"/>
        <w:right w:val="none" w:sz="0" w:space="0" w:color="auto"/>
      </w:divBdr>
      <w:divsChild>
        <w:div w:id="239483822">
          <w:marLeft w:val="0"/>
          <w:marRight w:val="0"/>
          <w:marTop w:val="0"/>
          <w:marBottom w:val="0"/>
          <w:divBdr>
            <w:top w:val="none" w:sz="0" w:space="0" w:color="auto"/>
            <w:left w:val="none" w:sz="0" w:space="0" w:color="auto"/>
            <w:bottom w:val="none" w:sz="0" w:space="0" w:color="auto"/>
            <w:right w:val="none" w:sz="0" w:space="0" w:color="auto"/>
          </w:divBdr>
          <w:divsChild>
            <w:div w:id="2031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73731">
      <w:bodyDiv w:val="1"/>
      <w:marLeft w:val="0"/>
      <w:marRight w:val="0"/>
      <w:marTop w:val="0"/>
      <w:marBottom w:val="0"/>
      <w:divBdr>
        <w:top w:val="none" w:sz="0" w:space="0" w:color="auto"/>
        <w:left w:val="none" w:sz="0" w:space="0" w:color="auto"/>
        <w:bottom w:val="none" w:sz="0" w:space="0" w:color="auto"/>
        <w:right w:val="none" w:sz="0" w:space="0" w:color="auto"/>
      </w:divBdr>
    </w:div>
    <w:div w:id="695274047">
      <w:bodyDiv w:val="1"/>
      <w:marLeft w:val="0"/>
      <w:marRight w:val="0"/>
      <w:marTop w:val="0"/>
      <w:marBottom w:val="0"/>
      <w:divBdr>
        <w:top w:val="none" w:sz="0" w:space="0" w:color="auto"/>
        <w:left w:val="none" w:sz="0" w:space="0" w:color="auto"/>
        <w:bottom w:val="none" w:sz="0" w:space="0" w:color="auto"/>
        <w:right w:val="none" w:sz="0" w:space="0" w:color="auto"/>
      </w:divBdr>
      <w:divsChild>
        <w:div w:id="966274416">
          <w:marLeft w:val="0"/>
          <w:marRight w:val="0"/>
          <w:marTop w:val="0"/>
          <w:marBottom w:val="0"/>
          <w:divBdr>
            <w:top w:val="none" w:sz="0" w:space="0" w:color="auto"/>
            <w:left w:val="none" w:sz="0" w:space="0" w:color="auto"/>
            <w:bottom w:val="none" w:sz="0" w:space="0" w:color="auto"/>
            <w:right w:val="none" w:sz="0" w:space="0" w:color="auto"/>
          </w:divBdr>
          <w:divsChild>
            <w:div w:id="5567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0256">
      <w:bodyDiv w:val="1"/>
      <w:marLeft w:val="0"/>
      <w:marRight w:val="0"/>
      <w:marTop w:val="0"/>
      <w:marBottom w:val="0"/>
      <w:divBdr>
        <w:top w:val="none" w:sz="0" w:space="0" w:color="auto"/>
        <w:left w:val="none" w:sz="0" w:space="0" w:color="auto"/>
        <w:bottom w:val="none" w:sz="0" w:space="0" w:color="auto"/>
        <w:right w:val="none" w:sz="0" w:space="0" w:color="auto"/>
      </w:divBdr>
      <w:divsChild>
        <w:div w:id="2015571652">
          <w:marLeft w:val="0"/>
          <w:marRight w:val="0"/>
          <w:marTop w:val="0"/>
          <w:marBottom w:val="0"/>
          <w:divBdr>
            <w:top w:val="none" w:sz="0" w:space="0" w:color="auto"/>
            <w:left w:val="none" w:sz="0" w:space="0" w:color="auto"/>
            <w:bottom w:val="none" w:sz="0" w:space="0" w:color="auto"/>
            <w:right w:val="none" w:sz="0" w:space="0" w:color="auto"/>
          </w:divBdr>
          <w:divsChild>
            <w:div w:id="201668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8395">
      <w:bodyDiv w:val="1"/>
      <w:marLeft w:val="0"/>
      <w:marRight w:val="0"/>
      <w:marTop w:val="0"/>
      <w:marBottom w:val="0"/>
      <w:divBdr>
        <w:top w:val="none" w:sz="0" w:space="0" w:color="auto"/>
        <w:left w:val="none" w:sz="0" w:space="0" w:color="auto"/>
        <w:bottom w:val="none" w:sz="0" w:space="0" w:color="auto"/>
        <w:right w:val="none" w:sz="0" w:space="0" w:color="auto"/>
      </w:divBdr>
      <w:divsChild>
        <w:div w:id="379674615">
          <w:marLeft w:val="0"/>
          <w:marRight w:val="0"/>
          <w:marTop w:val="0"/>
          <w:marBottom w:val="0"/>
          <w:divBdr>
            <w:top w:val="none" w:sz="0" w:space="0" w:color="auto"/>
            <w:left w:val="none" w:sz="0" w:space="0" w:color="auto"/>
            <w:bottom w:val="none" w:sz="0" w:space="0" w:color="auto"/>
            <w:right w:val="none" w:sz="0" w:space="0" w:color="auto"/>
          </w:divBdr>
        </w:div>
      </w:divsChild>
    </w:div>
    <w:div w:id="1075594700">
      <w:bodyDiv w:val="1"/>
      <w:marLeft w:val="0"/>
      <w:marRight w:val="0"/>
      <w:marTop w:val="0"/>
      <w:marBottom w:val="0"/>
      <w:divBdr>
        <w:top w:val="none" w:sz="0" w:space="0" w:color="auto"/>
        <w:left w:val="none" w:sz="0" w:space="0" w:color="auto"/>
        <w:bottom w:val="none" w:sz="0" w:space="0" w:color="auto"/>
        <w:right w:val="none" w:sz="0" w:space="0" w:color="auto"/>
      </w:divBdr>
      <w:divsChild>
        <w:div w:id="260794167">
          <w:marLeft w:val="0"/>
          <w:marRight w:val="0"/>
          <w:marTop w:val="0"/>
          <w:marBottom w:val="0"/>
          <w:divBdr>
            <w:top w:val="none" w:sz="0" w:space="0" w:color="auto"/>
            <w:left w:val="none" w:sz="0" w:space="0" w:color="auto"/>
            <w:bottom w:val="none" w:sz="0" w:space="0" w:color="auto"/>
            <w:right w:val="none" w:sz="0" w:space="0" w:color="auto"/>
          </w:divBdr>
        </w:div>
      </w:divsChild>
    </w:div>
    <w:div w:id="1143738369">
      <w:bodyDiv w:val="1"/>
      <w:marLeft w:val="0"/>
      <w:marRight w:val="0"/>
      <w:marTop w:val="0"/>
      <w:marBottom w:val="0"/>
      <w:divBdr>
        <w:top w:val="none" w:sz="0" w:space="0" w:color="auto"/>
        <w:left w:val="none" w:sz="0" w:space="0" w:color="auto"/>
        <w:bottom w:val="none" w:sz="0" w:space="0" w:color="auto"/>
        <w:right w:val="none" w:sz="0" w:space="0" w:color="auto"/>
      </w:divBdr>
      <w:divsChild>
        <w:div w:id="1793939801">
          <w:marLeft w:val="0"/>
          <w:marRight w:val="0"/>
          <w:marTop w:val="0"/>
          <w:marBottom w:val="0"/>
          <w:divBdr>
            <w:top w:val="none" w:sz="0" w:space="0" w:color="auto"/>
            <w:left w:val="none" w:sz="0" w:space="0" w:color="auto"/>
            <w:bottom w:val="none" w:sz="0" w:space="0" w:color="auto"/>
            <w:right w:val="none" w:sz="0" w:space="0" w:color="auto"/>
          </w:divBdr>
          <w:divsChild>
            <w:div w:id="27991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58583">
      <w:bodyDiv w:val="1"/>
      <w:marLeft w:val="0"/>
      <w:marRight w:val="0"/>
      <w:marTop w:val="0"/>
      <w:marBottom w:val="0"/>
      <w:divBdr>
        <w:top w:val="none" w:sz="0" w:space="0" w:color="auto"/>
        <w:left w:val="none" w:sz="0" w:space="0" w:color="auto"/>
        <w:bottom w:val="none" w:sz="0" w:space="0" w:color="auto"/>
        <w:right w:val="none" w:sz="0" w:space="0" w:color="auto"/>
      </w:divBdr>
      <w:divsChild>
        <w:div w:id="479662707">
          <w:marLeft w:val="0"/>
          <w:marRight w:val="0"/>
          <w:marTop w:val="0"/>
          <w:marBottom w:val="0"/>
          <w:divBdr>
            <w:top w:val="none" w:sz="0" w:space="0" w:color="auto"/>
            <w:left w:val="none" w:sz="0" w:space="0" w:color="auto"/>
            <w:bottom w:val="none" w:sz="0" w:space="0" w:color="auto"/>
            <w:right w:val="none" w:sz="0" w:space="0" w:color="auto"/>
          </w:divBdr>
        </w:div>
      </w:divsChild>
    </w:div>
    <w:div w:id="1178883133">
      <w:bodyDiv w:val="1"/>
      <w:marLeft w:val="0"/>
      <w:marRight w:val="0"/>
      <w:marTop w:val="0"/>
      <w:marBottom w:val="0"/>
      <w:divBdr>
        <w:top w:val="none" w:sz="0" w:space="0" w:color="auto"/>
        <w:left w:val="none" w:sz="0" w:space="0" w:color="auto"/>
        <w:bottom w:val="none" w:sz="0" w:space="0" w:color="auto"/>
        <w:right w:val="none" w:sz="0" w:space="0" w:color="auto"/>
      </w:divBdr>
    </w:div>
    <w:div w:id="1225488985">
      <w:bodyDiv w:val="1"/>
      <w:marLeft w:val="0"/>
      <w:marRight w:val="0"/>
      <w:marTop w:val="0"/>
      <w:marBottom w:val="0"/>
      <w:divBdr>
        <w:top w:val="none" w:sz="0" w:space="0" w:color="auto"/>
        <w:left w:val="none" w:sz="0" w:space="0" w:color="auto"/>
        <w:bottom w:val="none" w:sz="0" w:space="0" w:color="auto"/>
        <w:right w:val="none" w:sz="0" w:space="0" w:color="auto"/>
      </w:divBdr>
    </w:div>
    <w:div w:id="1395736567">
      <w:bodyDiv w:val="1"/>
      <w:marLeft w:val="0"/>
      <w:marRight w:val="0"/>
      <w:marTop w:val="0"/>
      <w:marBottom w:val="0"/>
      <w:divBdr>
        <w:top w:val="none" w:sz="0" w:space="0" w:color="auto"/>
        <w:left w:val="none" w:sz="0" w:space="0" w:color="auto"/>
        <w:bottom w:val="none" w:sz="0" w:space="0" w:color="auto"/>
        <w:right w:val="none" w:sz="0" w:space="0" w:color="auto"/>
      </w:divBdr>
    </w:div>
    <w:div w:id="1553812829">
      <w:bodyDiv w:val="1"/>
      <w:marLeft w:val="0"/>
      <w:marRight w:val="0"/>
      <w:marTop w:val="0"/>
      <w:marBottom w:val="0"/>
      <w:divBdr>
        <w:top w:val="none" w:sz="0" w:space="0" w:color="auto"/>
        <w:left w:val="none" w:sz="0" w:space="0" w:color="auto"/>
        <w:bottom w:val="none" w:sz="0" w:space="0" w:color="auto"/>
        <w:right w:val="none" w:sz="0" w:space="0" w:color="auto"/>
      </w:divBdr>
      <w:divsChild>
        <w:div w:id="390857744">
          <w:marLeft w:val="0"/>
          <w:marRight w:val="0"/>
          <w:marTop w:val="0"/>
          <w:marBottom w:val="0"/>
          <w:divBdr>
            <w:top w:val="none" w:sz="0" w:space="0" w:color="auto"/>
            <w:left w:val="none" w:sz="0" w:space="0" w:color="auto"/>
            <w:bottom w:val="none" w:sz="0" w:space="0" w:color="auto"/>
            <w:right w:val="none" w:sz="0" w:space="0" w:color="auto"/>
          </w:divBdr>
        </w:div>
      </w:divsChild>
    </w:div>
    <w:div w:id="1640115030">
      <w:bodyDiv w:val="1"/>
      <w:marLeft w:val="0"/>
      <w:marRight w:val="0"/>
      <w:marTop w:val="0"/>
      <w:marBottom w:val="0"/>
      <w:divBdr>
        <w:top w:val="none" w:sz="0" w:space="0" w:color="auto"/>
        <w:left w:val="none" w:sz="0" w:space="0" w:color="auto"/>
        <w:bottom w:val="none" w:sz="0" w:space="0" w:color="auto"/>
        <w:right w:val="none" w:sz="0" w:space="0" w:color="auto"/>
      </w:divBdr>
    </w:div>
    <w:div w:id="1688671767">
      <w:bodyDiv w:val="1"/>
      <w:marLeft w:val="0"/>
      <w:marRight w:val="0"/>
      <w:marTop w:val="0"/>
      <w:marBottom w:val="0"/>
      <w:divBdr>
        <w:top w:val="none" w:sz="0" w:space="0" w:color="auto"/>
        <w:left w:val="none" w:sz="0" w:space="0" w:color="auto"/>
        <w:bottom w:val="none" w:sz="0" w:space="0" w:color="auto"/>
        <w:right w:val="none" w:sz="0" w:space="0" w:color="auto"/>
      </w:divBdr>
      <w:divsChild>
        <w:div w:id="1681006019">
          <w:marLeft w:val="0"/>
          <w:marRight w:val="0"/>
          <w:marTop w:val="0"/>
          <w:marBottom w:val="0"/>
          <w:divBdr>
            <w:top w:val="none" w:sz="0" w:space="0" w:color="auto"/>
            <w:left w:val="none" w:sz="0" w:space="0" w:color="auto"/>
            <w:bottom w:val="none" w:sz="0" w:space="0" w:color="auto"/>
            <w:right w:val="none" w:sz="0" w:space="0" w:color="auto"/>
          </w:divBdr>
          <w:divsChild>
            <w:div w:id="169911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96848">
      <w:bodyDiv w:val="1"/>
      <w:marLeft w:val="0"/>
      <w:marRight w:val="0"/>
      <w:marTop w:val="0"/>
      <w:marBottom w:val="0"/>
      <w:divBdr>
        <w:top w:val="none" w:sz="0" w:space="0" w:color="auto"/>
        <w:left w:val="none" w:sz="0" w:space="0" w:color="auto"/>
        <w:bottom w:val="none" w:sz="0" w:space="0" w:color="auto"/>
        <w:right w:val="none" w:sz="0" w:space="0" w:color="auto"/>
      </w:divBdr>
    </w:div>
    <w:div w:id="1962227564">
      <w:bodyDiv w:val="1"/>
      <w:marLeft w:val="0"/>
      <w:marRight w:val="0"/>
      <w:marTop w:val="0"/>
      <w:marBottom w:val="0"/>
      <w:divBdr>
        <w:top w:val="none" w:sz="0" w:space="0" w:color="auto"/>
        <w:left w:val="none" w:sz="0" w:space="0" w:color="auto"/>
        <w:bottom w:val="none" w:sz="0" w:space="0" w:color="auto"/>
        <w:right w:val="none" w:sz="0" w:space="0" w:color="auto"/>
      </w:divBdr>
      <w:divsChild>
        <w:div w:id="2139061710">
          <w:marLeft w:val="0"/>
          <w:marRight w:val="0"/>
          <w:marTop w:val="0"/>
          <w:marBottom w:val="0"/>
          <w:divBdr>
            <w:top w:val="none" w:sz="0" w:space="0" w:color="auto"/>
            <w:left w:val="none" w:sz="0" w:space="0" w:color="auto"/>
            <w:bottom w:val="none" w:sz="0" w:space="0" w:color="auto"/>
            <w:right w:val="none" w:sz="0" w:space="0" w:color="auto"/>
          </w:divBdr>
        </w:div>
      </w:divsChild>
    </w:div>
    <w:div w:id="1970278321">
      <w:bodyDiv w:val="1"/>
      <w:marLeft w:val="0"/>
      <w:marRight w:val="0"/>
      <w:marTop w:val="0"/>
      <w:marBottom w:val="0"/>
      <w:divBdr>
        <w:top w:val="none" w:sz="0" w:space="0" w:color="auto"/>
        <w:left w:val="none" w:sz="0" w:space="0" w:color="auto"/>
        <w:bottom w:val="none" w:sz="0" w:space="0" w:color="auto"/>
        <w:right w:val="none" w:sz="0" w:space="0" w:color="auto"/>
      </w:divBdr>
      <w:divsChild>
        <w:div w:id="305626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yND41g-WWgKOzSfJLvCpDjTRXBtyTF7I/edit?gid=537427480%23gid=537427480"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tha%20E%20B\AppData\Local\Microsoft\Office\16.0\DTS\en-IN%7b96D0EBD9-6077-4E85-BE2B-A2BBE6990C05%7d\%7bF5BA3F5D-481C-4A3C-9997-7F82553BC2A6%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{F5BA3F5D-481C-4A3C-9997-7F82553BC2A6}tf02786999_win32</Template>
  <TotalTime>11</TotalTime>
  <Pages>3</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Hitha E B</dc:creator>
  <cp:keywords/>
  <dc:description/>
  <cp:lastModifiedBy>Hitha Vinil</cp:lastModifiedBy>
  <cp:revision>4</cp:revision>
  <dcterms:created xsi:type="dcterms:W3CDTF">2025-03-11T07:08:00Z</dcterms:created>
  <dcterms:modified xsi:type="dcterms:W3CDTF">2025-03-24T13:05:00Z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